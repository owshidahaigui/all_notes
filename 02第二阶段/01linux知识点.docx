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40" w:after="120"/>
      </w:pPr>
      <w:r>
        <w:rPr>
          <w:rFonts w:ascii="Helvetica Neue" w:hAnsi="Helvetica Neue"/>
          <w:b/>
          <w:i w:val="0"/>
          <w:caps w:val="0"/>
          <w:smallCaps w:val="0"/>
          <w:color w:val="000000"/>
          <w:spacing w:val="0"/>
        </w:rPr>
        <w:t xml:space="preserve">Linux </w:t>
      </w:r>
      <w:r>
        <w:rPr>
          <w:rFonts w:eastAsia="Helvetica Neue"/>
          <w:b/>
          <w:i w:val="0"/>
          <w:caps w:val="0"/>
          <w:smallCaps w:val="0"/>
          <w:color w:val="000000"/>
          <w:spacing w:val="0"/>
        </w:rPr>
        <w:t>操作系统</w:t>
      </w:r>
    </w:p>
    <w:p>
      <w:pPr>
        <w:widowControl/>
        <w:numPr>
          <w:ilvl w:val="0"/>
          <w:numId w:val="1"/>
        </w:numPr>
        <w:spacing w:before="0" w:after="0"/>
        <w:ind w:left="707" w:right="0" w:firstLine="0"/>
      </w:pPr>
      <w:r>
        <w:fldChar w:fldCharType="begin"/>
      </w:r>
      <w:r>
        <w:instrText xml:space="preserve"> HYPERLINK  \l "linux-%E6%93%8D%E4%BD%9C%E7%B3%BB%E7%BB%9F%E5%8F%8A%E5%85%B6%E7%BB%84%E6%88%90"</w:instrText>
      </w:r>
      <w:r>
        <w:fldChar w:fldCharType="separate"/>
      </w:r>
      <w:r>
        <w:rPr>
          <w:rStyle w:val="9"/>
          <w:rFonts w:ascii="Helvetica Neue" w:hAnsi="Helvetica Neu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 xml:space="preserve">Linux </w:t>
      </w:r>
      <w:r>
        <w:fldChar w:fldCharType="end"/>
      </w:r>
      <w:r>
        <w:fldChar w:fldCharType="begin"/>
      </w:r>
      <w:r>
        <w:instrText xml:space="preserve"> HYPERLINK  \l "linux-%E6%93%8D%E4%BD%9C%E7%B3%BB%E7%BB%9F%E5%8F%8A%E5%85%B6%E7%BB%84%E6%88%90"</w:instrText>
      </w:r>
      <w:r>
        <w:fldChar w:fldCharType="separate"/>
      </w:r>
      <w:r>
        <w:rPr>
          <w:rStyle w:val="9"/>
          <w:rFonts w:eastAsia="Helvetica Neu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操作系统及其组成</w:t>
      </w:r>
      <w:r>
        <w:fldChar w:fldCharType="end"/>
      </w:r>
    </w:p>
    <w:p>
      <w:pPr>
        <w:widowControl/>
        <w:numPr>
          <w:ilvl w:val="0"/>
          <w:numId w:val="1"/>
        </w:numPr>
        <w:spacing w:before="0" w:after="0"/>
        <w:ind w:left="707" w:right="0" w:firstLine="0"/>
      </w:pPr>
      <w:r>
        <w:fldChar w:fldCharType="begin"/>
      </w:r>
      <w:r>
        <w:instrText xml:space="preserve"> HYPERLINK  \l "shell%E5%91%BD%E4%BB%A4"</w:instrText>
      </w:r>
      <w:r>
        <w:fldChar w:fldCharType="separate"/>
      </w:r>
      <w:r>
        <w:rPr>
          <w:rStyle w:val="9"/>
          <w:rFonts w:ascii="Helvetica Neue" w:hAnsi="Helvetica Neu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shell</w:t>
      </w:r>
      <w:r>
        <w:fldChar w:fldCharType="end"/>
      </w:r>
      <w:r>
        <w:fldChar w:fldCharType="begin"/>
      </w:r>
      <w:r>
        <w:instrText xml:space="preserve"> HYPERLINK  \l "shell%E5%91%BD%E4%BB%A4"</w:instrText>
      </w:r>
      <w:r>
        <w:fldChar w:fldCharType="separate"/>
      </w:r>
      <w:r>
        <w:rPr>
          <w:rStyle w:val="9"/>
          <w:rFonts w:eastAsia="Helvetica Neu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命令</w:t>
      </w:r>
      <w:r>
        <w:fldChar w:fldCharType="end"/>
      </w:r>
    </w:p>
    <w:p>
      <w:pPr>
        <w:widowControl/>
        <w:numPr>
          <w:ilvl w:val="1"/>
          <w:numId w:val="1"/>
        </w:numPr>
        <w:spacing w:before="0" w:after="0"/>
        <w:ind w:left="1414" w:right="0" w:firstLine="0"/>
      </w:pPr>
      <w:r>
        <w:fldChar w:fldCharType="begin"/>
      </w:r>
      <w:r>
        <w:instrText xml:space="preserve"> HYPERLINK  \l "%E6%96%87%E4%BB%B6%E6%93%8D%E4%BD%9C%E5%91%BD%E4%BB%A4"</w:instrText>
      </w:r>
      <w:r>
        <w:fldChar w:fldCharType="separate"/>
      </w:r>
      <w:r>
        <w:rPr>
          <w:rStyle w:val="9"/>
          <w:rFonts w:eastAsia="Helvetica Neu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文件操作命令</w:t>
      </w:r>
      <w:r>
        <w:fldChar w:fldCharType="end"/>
      </w:r>
    </w:p>
    <w:p>
      <w:pPr>
        <w:widowControl/>
        <w:numPr>
          <w:ilvl w:val="1"/>
          <w:numId w:val="1"/>
        </w:numPr>
        <w:spacing w:before="0" w:after="0"/>
        <w:ind w:left="1414" w:right="0" w:firstLine="0"/>
      </w:pPr>
      <w:r>
        <w:fldChar w:fldCharType="begin"/>
      </w:r>
      <w:r>
        <w:instrText xml:space="preserve"> HYPERLINK  \l "%E8%BD%AF%E4%BB%B6%E7%AE%A1%E7%90%86"</w:instrText>
      </w:r>
      <w:r>
        <w:fldChar w:fldCharType="separate"/>
      </w:r>
      <w:r>
        <w:rPr>
          <w:rStyle w:val="9"/>
          <w:rFonts w:eastAsia="Helvetica Neu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软件管理</w:t>
      </w:r>
      <w:r>
        <w:fldChar w:fldCharType="end"/>
      </w:r>
    </w:p>
    <w:p>
      <w:pPr>
        <w:widowControl/>
        <w:numPr>
          <w:ilvl w:val="0"/>
          <w:numId w:val="1"/>
        </w:numPr>
        <w:spacing w:before="0" w:after="0"/>
        <w:ind w:left="707" w:right="0" w:firstLine="0"/>
      </w:pPr>
      <w:r>
        <w:fldChar w:fldCharType="begin"/>
      </w:r>
      <w:r>
        <w:instrText xml:space="preserve"> HYPERLINK  \l "ssh%E6%9C%8D%E5%8A%A1"</w:instrText>
      </w:r>
      <w:r>
        <w:fldChar w:fldCharType="separate"/>
      </w:r>
      <w:r>
        <w:rPr>
          <w:rStyle w:val="9"/>
          <w:rFonts w:ascii="Helvetica Neue" w:hAnsi="Helvetica Neu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ssh</w:t>
      </w:r>
      <w:r>
        <w:fldChar w:fldCharType="end"/>
      </w:r>
      <w:r>
        <w:fldChar w:fldCharType="begin"/>
      </w:r>
      <w:r>
        <w:instrText xml:space="preserve"> HYPERLINK  \l "ssh%E6%9C%8D%E5%8A%A1"</w:instrText>
      </w:r>
      <w:r>
        <w:fldChar w:fldCharType="separate"/>
      </w:r>
      <w:r>
        <w:rPr>
          <w:rStyle w:val="9"/>
          <w:rFonts w:eastAsia="Helvetica Neu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服务</w:t>
      </w:r>
      <w:r>
        <w:fldChar w:fldCharType="end"/>
      </w:r>
    </w:p>
    <w:p>
      <w:pPr>
        <w:widowControl/>
        <w:numPr>
          <w:ilvl w:val="1"/>
          <w:numId w:val="1"/>
        </w:numPr>
        <w:spacing w:before="0" w:after="0"/>
        <w:ind w:left="1414" w:right="0" w:firstLine="0"/>
      </w:pPr>
      <w:r>
        <w:fldChar w:fldCharType="begin"/>
      </w:r>
      <w:r>
        <w:instrText xml:space="preserve"> HYPERLINK  \l "linux%E4%B8%8B%E7%9A%84ssh%E6%9C%8D%E5%8A%A1"</w:instrText>
      </w:r>
      <w:r>
        <w:fldChar w:fldCharType="separate"/>
      </w:r>
      <w:r>
        <w:rPr>
          <w:rStyle w:val="9"/>
          <w:rFonts w:ascii="Helvetica Neue" w:hAnsi="Helvetica Neu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Linux</w:t>
      </w:r>
      <w:r>
        <w:fldChar w:fldCharType="end"/>
      </w:r>
      <w:r>
        <w:fldChar w:fldCharType="begin"/>
      </w:r>
      <w:r>
        <w:instrText xml:space="preserve"> HYPERLINK  \l "linux%E4%B8%8B%E7%9A%84ssh%E6%9C%8D%E5%8A%A1"</w:instrText>
      </w:r>
      <w:r>
        <w:fldChar w:fldCharType="separate"/>
      </w:r>
      <w:r>
        <w:rPr>
          <w:rStyle w:val="9"/>
          <w:rFonts w:eastAsia="Helvetica Neu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下的</w:t>
      </w:r>
      <w:r>
        <w:fldChar w:fldCharType="end"/>
      </w:r>
      <w:r>
        <w:fldChar w:fldCharType="begin"/>
      </w:r>
      <w:r>
        <w:instrText xml:space="preserve"> HYPERLINK  \l "linux%E4%B8%8B%E7%9A%84ssh%E6%9C%8D%E5%8A%A1"</w:instrText>
      </w:r>
      <w:r>
        <w:fldChar w:fldCharType="separate"/>
      </w:r>
      <w:r>
        <w:rPr>
          <w:rStyle w:val="9"/>
          <w:rFonts w:ascii="Helvetica Neue" w:hAnsi="Helvetica Neu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SSH</w:t>
      </w:r>
      <w:r>
        <w:fldChar w:fldCharType="end"/>
      </w:r>
      <w:r>
        <w:fldChar w:fldCharType="begin"/>
      </w:r>
      <w:r>
        <w:instrText xml:space="preserve"> HYPERLINK  \l "linux%E4%B8%8B%E7%9A%84ssh%E6%9C%8D%E5%8A%A1"</w:instrText>
      </w:r>
      <w:r>
        <w:fldChar w:fldCharType="separate"/>
      </w:r>
      <w:r>
        <w:rPr>
          <w:rStyle w:val="9"/>
          <w:rFonts w:eastAsia="Helvetica Neu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服务</w:t>
      </w:r>
      <w:r>
        <w:fldChar w:fldCharType="end"/>
      </w:r>
    </w:p>
    <w:p>
      <w:pPr>
        <w:widowControl/>
        <w:numPr>
          <w:ilvl w:val="1"/>
          <w:numId w:val="1"/>
        </w:numPr>
        <w:spacing w:before="0" w:after="0"/>
        <w:ind w:left="1414" w:right="0" w:firstLine="0"/>
      </w:pPr>
      <w:r>
        <w:fldChar w:fldCharType="begin"/>
      </w:r>
      <w:r>
        <w:instrText xml:space="preserve"> HYPERLINK  \l "ssh%E5%91%BD%E4%BB%A4"</w:instrText>
      </w:r>
      <w:r>
        <w:fldChar w:fldCharType="separate"/>
      </w:r>
      <w:r>
        <w:rPr>
          <w:rStyle w:val="9"/>
          <w:rFonts w:ascii="Helvetica Neue" w:hAnsi="Helvetica Neu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ssh</w:t>
      </w:r>
      <w:r>
        <w:fldChar w:fldCharType="end"/>
      </w:r>
      <w:r>
        <w:fldChar w:fldCharType="begin"/>
      </w:r>
      <w:r>
        <w:instrText xml:space="preserve"> HYPERLINK  \l "ssh%E5%91%BD%E4%BB%A4"</w:instrText>
      </w:r>
      <w:r>
        <w:fldChar w:fldCharType="separate"/>
      </w:r>
      <w:r>
        <w:rPr>
          <w:rStyle w:val="9"/>
          <w:rFonts w:eastAsia="Helvetica Neu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命令</w:t>
      </w:r>
      <w:r>
        <w:fldChar w:fldCharType="end"/>
      </w:r>
    </w:p>
    <w:p>
      <w:pPr>
        <w:widowControl/>
        <w:numPr>
          <w:ilvl w:val="2"/>
          <w:numId w:val="1"/>
        </w:numPr>
        <w:spacing w:before="0" w:after="0"/>
        <w:ind w:left="2121" w:right="0" w:firstLine="0"/>
      </w:pPr>
      <w:r>
        <w:fldChar w:fldCharType="begin"/>
      </w:r>
      <w:r>
        <w:instrText xml:space="preserve"> HYPERLINK  \l "ssh%E7%99%BB%E5%BD%95%E8%BF%9C%E7%A8%8B%E4%B8%BB%E6%9C%BA"</w:instrText>
      </w:r>
      <w:r>
        <w:fldChar w:fldCharType="separate"/>
      </w:r>
      <w:r>
        <w:rPr>
          <w:rStyle w:val="9"/>
          <w:rFonts w:ascii="Helvetica Neue" w:hAnsi="Helvetica Neu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ssh</w:t>
      </w:r>
      <w:r>
        <w:fldChar w:fldCharType="end"/>
      </w:r>
      <w:r>
        <w:fldChar w:fldCharType="begin"/>
      </w:r>
      <w:r>
        <w:instrText xml:space="preserve"> HYPERLINK  \l "ssh%E7%99%BB%E5%BD%95%E8%BF%9C%E7%A8%8B%E4%B8%BB%E6%9C%BA"</w:instrText>
      </w:r>
      <w:r>
        <w:fldChar w:fldCharType="separate"/>
      </w:r>
      <w:r>
        <w:rPr>
          <w:rStyle w:val="9"/>
          <w:rFonts w:eastAsia="Helvetica Neu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登录远程主机</w:t>
      </w:r>
      <w:r>
        <w:fldChar w:fldCharType="end"/>
      </w:r>
    </w:p>
    <w:p>
      <w:pPr>
        <w:widowControl/>
        <w:numPr>
          <w:ilvl w:val="2"/>
          <w:numId w:val="1"/>
        </w:numPr>
        <w:spacing w:before="0" w:after="0"/>
        <w:ind w:left="2121" w:right="0" w:firstLine="0"/>
      </w:pPr>
      <w:r>
        <w:fldChar w:fldCharType="begin"/>
      </w:r>
      <w:r>
        <w:instrText xml:space="preserve"> HYPERLINK  \l "scp%E5%91%BD%E4%BB%A4"</w:instrText>
      </w:r>
      <w:r>
        <w:fldChar w:fldCharType="separate"/>
      </w:r>
      <w:r>
        <w:rPr>
          <w:rStyle w:val="9"/>
          <w:rFonts w:ascii="Helvetica Neue" w:hAnsi="Helvetica Neu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scp</w:t>
      </w:r>
      <w:r>
        <w:fldChar w:fldCharType="end"/>
      </w:r>
      <w:r>
        <w:fldChar w:fldCharType="begin"/>
      </w:r>
      <w:r>
        <w:instrText xml:space="preserve"> HYPERLINK  \l "scp%E5%91%BD%E4%BB%A4"</w:instrText>
      </w:r>
      <w:r>
        <w:fldChar w:fldCharType="separate"/>
      </w:r>
      <w:r>
        <w:rPr>
          <w:rStyle w:val="9"/>
          <w:rFonts w:eastAsia="Helvetica Neu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命令</w:t>
      </w:r>
      <w:r>
        <w:fldChar w:fldCharType="end"/>
      </w:r>
    </w:p>
    <w:p>
      <w:pPr>
        <w:widowControl/>
        <w:numPr>
          <w:ilvl w:val="1"/>
          <w:numId w:val="1"/>
        </w:numPr>
        <w:spacing w:before="0" w:after="0"/>
        <w:ind w:left="1414" w:right="0" w:firstLine="0"/>
      </w:pPr>
      <w:r>
        <w:fldChar w:fldCharType="begin"/>
      </w:r>
      <w:r>
        <w:instrText xml:space="preserve"> HYPERLINK  \l "ssh%E7%A7%98%E9%92%A5"</w:instrText>
      </w:r>
      <w:r>
        <w:fldChar w:fldCharType="separate"/>
      </w:r>
      <w:r>
        <w:rPr>
          <w:rStyle w:val="9"/>
          <w:rFonts w:ascii="Helvetica Neue" w:hAnsi="Helvetica Neu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ssh</w:t>
      </w:r>
      <w:r>
        <w:fldChar w:fldCharType="end"/>
      </w:r>
      <w:r>
        <w:fldChar w:fldCharType="begin"/>
      </w:r>
      <w:r>
        <w:instrText xml:space="preserve"> HYPERLINK  \l "ssh%E7%A7%98%E9%92%A5"</w:instrText>
      </w:r>
      <w:r>
        <w:fldChar w:fldCharType="separate"/>
      </w:r>
      <w:r>
        <w:rPr>
          <w:rStyle w:val="9"/>
          <w:rFonts w:eastAsia="Helvetica Neu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秘钥</w:t>
      </w:r>
      <w:r>
        <w:fldChar w:fldCharType="end"/>
      </w:r>
    </w:p>
    <w:p>
      <w:pPr>
        <w:widowControl/>
        <w:numPr>
          <w:ilvl w:val="2"/>
          <w:numId w:val="1"/>
        </w:numPr>
        <w:spacing w:before="0" w:after="0"/>
        <w:ind w:left="2121" w:right="0" w:firstLine="0"/>
      </w:pPr>
      <w:r>
        <w:fldChar w:fldCharType="begin"/>
      </w:r>
      <w:r>
        <w:instrText xml:space="preserve"> HYPERLINK  \l "%E7%94%9F%E4%BA%A7ssh%E7%A7%98%E9%92%A5%E6%AD%A5%E9%AA%A4"</w:instrText>
      </w:r>
      <w:r>
        <w:fldChar w:fldCharType="separate"/>
      </w:r>
      <w:r>
        <w:rPr>
          <w:rStyle w:val="9"/>
          <w:rFonts w:eastAsia="Helvetica Neu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生产</w:t>
      </w:r>
      <w:r>
        <w:fldChar w:fldCharType="end"/>
      </w:r>
      <w:r>
        <w:fldChar w:fldCharType="begin"/>
      </w:r>
      <w:r>
        <w:instrText xml:space="preserve"> HYPERLINK  \l "%E7%94%9F%E4%BA%A7ssh%E7%A7%98%E9%92%A5%E6%AD%A5%E9%AA%A4"</w:instrText>
      </w:r>
      <w:r>
        <w:fldChar w:fldCharType="separate"/>
      </w:r>
      <w:r>
        <w:rPr>
          <w:rStyle w:val="9"/>
          <w:rFonts w:ascii="Helvetica Neue" w:hAnsi="Helvetica Neu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ssh</w:t>
      </w:r>
      <w:r>
        <w:fldChar w:fldCharType="end"/>
      </w:r>
      <w:r>
        <w:fldChar w:fldCharType="begin"/>
      </w:r>
      <w:r>
        <w:instrText xml:space="preserve"> HYPERLINK  \l "%E7%94%9F%E4%BA%A7ssh%E7%A7%98%E9%92%A5%E6%AD%A5%E9%AA%A4"</w:instrText>
      </w:r>
      <w:r>
        <w:fldChar w:fldCharType="separate"/>
      </w:r>
      <w:r>
        <w:rPr>
          <w:rStyle w:val="9"/>
          <w:rFonts w:eastAsia="Helvetica Neu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秘钥步骤</w:t>
      </w:r>
      <w:r>
        <w:fldChar w:fldCharType="end"/>
      </w:r>
    </w:p>
    <w:p>
      <w:pPr>
        <w:widowControl/>
        <w:numPr>
          <w:ilvl w:val="0"/>
          <w:numId w:val="1"/>
        </w:numPr>
        <w:spacing w:before="0" w:after="0"/>
        <w:ind w:left="707" w:right="0" w:firstLine="0"/>
      </w:pPr>
      <w:r>
        <w:fldChar w:fldCharType="begin"/>
      </w:r>
      <w:r>
        <w:instrText xml:space="preserve"> HYPERLINK  \l "%E7%BC%96%E8%AF%91%E5%99%A8%E4%BD%BF%E7%94%A8"</w:instrText>
      </w:r>
      <w:r>
        <w:fldChar w:fldCharType="separate"/>
      </w:r>
      <w:r>
        <w:rPr>
          <w:rStyle w:val="9"/>
          <w:rFonts w:eastAsia="Helvetica Neu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编译器使用</w:t>
      </w:r>
      <w:r>
        <w:fldChar w:fldCharType="end"/>
      </w:r>
    </w:p>
    <w:p>
      <w:pPr>
        <w:widowControl/>
        <w:numPr>
          <w:ilvl w:val="1"/>
          <w:numId w:val="1"/>
        </w:numPr>
        <w:spacing w:before="0" w:after="0"/>
        <w:ind w:left="1414" w:right="0" w:firstLine="0"/>
      </w:pPr>
      <w:r>
        <w:fldChar w:fldCharType="begin"/>
      </w:r>
      <w:r>
        <w:instrText xml:space="preserve"> HYPERLINK  \l "vim%E4%BD%BF%E7%94%A8"</w:instrText>
      </w:r>
      <w:r>
        <w:fldChar w:fldCharType="separate"/>
      </w:r>
      <w:r>
        <w:rPr>
          <w:rStyle w:val="9"/>
          <w:rFonts w:ascii="Helvetica Neue" w:hAnsi="Helvetica Neu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vim</w:t>
      </w:r>
      <w:r>
        <w:fldChar w:fldCharType="end"/>
      </w:r>
      <w:r>
        <w:fldChar w:fldCharType="begin"/>
      </w:r>
      <w:r>
        <w:instrText xml:space="preserve"> HYPERLINK  \l "vim%E4%BD%BF%E7%94%A8"</w:instrText>
      </w:r>
      <w:r>
        <w:fldChar w:fldCharType="separate"/>
      </w:r>
      <w:r>
        <w:rPr>
          <w:rStyle w:val="9"/>
          <w:rFonts w:eastAsia="Helvetica Neu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使用</w:t>
      </w:r>
      <w:r>
        <w:fldChar w:fldCharType="end"/>
      </w:r>
    </w:p>
    <w:p>
      <w:pPr>
        <w:widowControl/>
        <w:numPr>
          <w:ilvl w:val="2"/>
          <w:numId w:val="1"/>
        </w:numPr>
        <w:spacing w:before="0" w:after="0"/>
        <w:ind w:left="2121" w:right="0" w:firstLine="0"/>
        <w:rPr>
          <w:rFonts w:ascii="Helvetica Neue" w:hAnsi="Helvetica Neue"/>
          <w:b/>
          <w:i w:val="0"/>
          <w:caps w:val="0"/>
          <w:smallCaps w:val="0"/>
          <w:color w:val="000000"/>
          <w:spacing w:val="0"/>
        </w:rPr>
      </w:pPr>
      <w:r>
        <w:fldChar w:fldCharType="begin"/>
      </w:r>
      <w:r>
        <w:instrText xml:space="preserve"> HYPERLINK  \l "vim%E7%AE%80%E5%8D%95%E5%AE%9E%E7%94%A8"</w:instrText>
      </w:r>
      <w:r>
        <w:fldChar w:fldCharType="separate"/>
      </w:r>
      <w:r>
        <w:rPr>
          <w:rStyle w:val="9"/>
          <w:rFonts w:ascii="Helvetica Neue" w:hAnsi="Helvetica Neu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Vim</w:t>
      </w:r>
      <w:r>
        <w:fldChar w:fldCharType="end"/>
      </w:r>
      <w:r>
        <w:fldChar w:fldCharType="begin"/>
      </w:r>
      <w:r>
        <w:instrText xml:space="preserve"> HYPERLINK  \l "vim%E7%AE%80%E5%8D%95%E5%AE%9E%E7%94%A8"</w:instrText>
      </w:r>
      <w:r>
        <w:fldChar w:fldCharType="separate"/>
      </w:r>
      <w:r>
        <w:rPr>
          <w:rStyle w:val="9"/>
          <w:rFonts w:eastAsia="Helvetica Neue"/>
          <w:b w:val="0"/>
          <w:i w:val="0"/>
          <w:caps w:val="0"/>
          <w:smallCaps w:val="0"/>
          <w:strike w:val="0"/>
          <w:dstrike w:val="0"/>
          <w:color w:val="0088CC"/>
          <w:spacing w:val="0"/>
          <w:sz w:val="24"/>
          <w:u w:val="none"/>
        </w:rPr>
        <w:t>简单实用</w:t>
      </w:r>
      <w:r>
        <w:fldChar w:fldCharType="end"/>
      </w:r>
    </w:p>
    <w:p>
      <w:pPr>
        <w:pStyle w:val="4"/>
        <w:widowControl/>
        <w:spacing w:before="0" w:after="240" w:line="288" w:lineRule="auto"/>
        <w:ind w:left="0" w:right="0" w:firstLine="0"/>
      </w:pPr>
      <w:bookmarkStart w:id="0" w:name="linux-%25E6%2593%258D%25E4%25BD%259C%25E"/>
      <w:bookmarkEnd w:id="0"/>
      <w:r>
        <w:rPr>
          <w:rFonts w:ascii="Helvetica Neue" w:hAnsi="Helvetica Neue"/>
          <w:b/>
          <w:i w:val="0"/>
          <w:caps w:val="0"/>
          <w:smallCaps w:val="0"/>
          <w:color w:val="000000"/>
          <w:spacing w:val="0"/>
        </w:rPr>
        <w:t xml:space="preserve">Linux </w:t>
      </w:r>
      <w:r>
        <w:rPr>
          <w:rFonts w:eastAsia="Helvetica Neue"/>
          <w:b/>
          <w:i w:val="0"/>
          <w:caps w:val="0"/>
          <w:smallCaps w:val="0"/>
          <w:color w:val="000000"/>
          <w:spacing w:val="0"/>
        </w:rPr>
        <w:t>操作系统及其组成</w:t>
      </w:r>
    </w:p>
    <w:p>
      <w:pPr>
        <w:widowControl/>
        <w:numPr>
          <w:ilvl w:val="0"/>
          <w:numId w:val="2"/>
        </w:numPr>
        <w:spacing w:before="0" w:after="0"/>
        <w:ind w:left="707" w:right="0" w:firstLine="0"/>
      </w:pPr>
      <w:r>
        <w:rPr>
          <w:rFonts w:eastAsia="Helvetica Neue"/>
          <w:b w:val="0"/>
          <w:i w:val="0"/>
          <w:caps w:val="0"/>
          <w:smallCaps w:val="0"/>
          <w:color w:val="333333"/>
          <w:spacing w:val="0"/>
          <w:sz w:val="24"/>
        </w:rPr>
        <w:t>操作系统的作用</w:t>
      </w:r>
    </w:p>
    <w:p>
      <w:pPr>
        <w:widowControl/>
        <w:spacing w:before="0" w:after="240"/>
        <w:ind w:left="0" w:right="0" w:firstLine="0"/>
      </w:pPr>
      <w:r>
        <w:rPr>
          <w:rFonts w:eastAsia="Helvetica Neue"/>
          <w:b w:val="0"/>
          <w:i w:val="0"/>
          <w:caps w:val="0"/>
          <w:smallCaps w:val="0"/>
          <w:color w:val="333333"/>
          <w:spacing w:val="0"/>
          <w:sz w:val="24"/>
        </w:rPr>
        <w:t>操作系统（</w:t>
      </w:r>
      <w:r>
        <w:rPr>
          <w:rFonts w:ascii="Helvetica Neue" w:hAnsi="Helvetica Neue"/>
          <w:b w:val="0"/>
          <w:i w:val="0"/>
          <w:caps w:val="0"/>
          <w:smallCaps w:val="0"/>
          <w:color w:val="333333"/>
          <w:spacing w:val="0"/>
          <w:sz w:val="24"/>
        </w:rPr>
        <w:t>OS</w:t>
      </w:r>
      <w:r>
        <w:rPr>
          <w:rFonts w:eastAsia="Helvetica Neue"/>
          <w:b w:val="0"/>
          <w:i w:val="0"/>
          <w:caps w:val="0"/>
          <w:smallCaps w:val="0"/>
          <w:color w:val="333333"/>
          <w:spacing w:val="0"/>
          <w:sz w:val="24"/>
        </w:rPr>
        <w:t>）是管理计算机硬件与软件资源的计算机程序，同时也是计算机系统的内核与基石。操作系统需要处理如管理与配置内存、决定系统资源供需的优先次序、控制输入设备与输出设备、操作网络与管理文件系统等基本事务。操作系统也提供一个让用户与系统交互的操作界面。</w:t>
      </w:r>
    </w:p>
    <w:p>
      <w:pPr>
        <w:widowControl/>
        <w:numPr>
          <w:ilvl w:val="0"/>
          <w:numId w:val="3"/>
        </w:numPr>
        <w:spacing w:before="0" w:after="0"/>
        <w:ind w:left="707" w:right="0" w:firstLine="0"/>
      </w:pPr>
      <w:r>
        <w:rPr>
          <w:rFonts w:ascii="Helvetica Neue" w:hAnsi="Helvetica Neue"/>
          <w:b w:val="0"/>
          <w:i w:val="0"/>
          <w:caps w:val="0"/>
          <w:smallCaps w:val="0"/>
          <w:color w:val="333333"/>
          <w:spacing w:val="0"/>
          <w:sz w:val="24"/>
        </w:rPr>
        <w:t>Linux</w:t>
      </w:r>
      <w:r>
        <w:rPr>
          <w:rFonts w:eastAsia="Helvetica Neue"/>
          <w:b w:val="0"/>
          <w:i w:val="0"/>
          <w:caps w:val="0"/>
          <w:smallCaps w:val="0"/>
          <w:color w:val="333333"/>
          <w:spacing w:val="0"/>
          <w:sz w:val="24"/>
        </w:rPr>
        <w:t>操作系统组成</w:t>
      </w:r>
    </w:p>
    <w:p>
      <w:pPr>
        <w:widowControl/>
        <w:spacing w:before="0" w:after="240"/>
        <w:ind w:left="0" w:right="0" w:firstLine="0"/>
      </w:pPr>
      <w:r>
        <w:rPr>
          <w:rFonts w:eastAsia="Helvetica Neue"/>
          <w:b w:val="0"/>
          <w:i w:val="0"/>
          <w:caps w:val="0"/>
          <w:smallCaps w:val="0"/>
          <w:color w:val="333333"/>
          <w:spacing w:val="0"/>
          <w:sz w:val="24"/>
        </w:rPr>
        <w:t>一个典型的</w:t>
      </w:r>
      <w:r>
        <w:rPr>
          <w:rFonts w:ascii="Helvetica Neue" w:hAnsi="Helvetica Neue"/>
          <w:b w:val="0"/>
          <w:i w:val="0"/>
          <w:caps w:val="0"/>
          <w:smallCaps w:val="0"/>
          <w:color w:val="333333"/>
          <w:spacing w:val="0"/>
          <w:sz w:val="24"/>
        </w:rPr>
        <w:t>Linux</w:t>
      </w:r>
      <w:r>
        <w:rPr>
          <w:rFonts w:eastAsia="Helvetica Neue"/>
          <w:b w:val="0"/>
          <w:i w:val="0"/>
          <w:caps w:val="0"/>
          <w:smallCaps w:val="0"/>
          <w:color w:val="333333"/>
          <w:spacing w:val="0"/>
          <w:sz w:val="24"/>
        </w:rPr>
        <w:t>操作系统组成为：</w:t>
      </w:r>
      <w:r>
        <w:rPr>
          <w:rFonts w:ascii="Helvetica Neue" w:hAnsi="Helvetica Neue"/>
          <w:b w:val="0"/>
          <w:i w:val="0"/>
          <w:caps w:val="0"/>
          <w:smallCaps w:val="0"/>
          <w:color w:val="333333"/>
          <w:spacing w:val="0"/>
          <w:sz w:val="24"/>
        </w:rPr>
        <w:t>Linux</w:t>
      </w:r>
      <w:r>
        <w:rPr>
          <w:rFonts w:eastAsia="Helvetica Neue"/>
          <w:b w:val="0"/>
          <w:i w:val="0"/>
          <w:caps w:val="0"/>
          <w:smallCaps w:val="0"/>
          <w:color w:val="333333"/>
          <w:spacing w:val="0"/>
          <w:sz w:val="24"/>
        </w:rPr>
        <w:t>内核，文件系统，命令行</w:t>
      </w:r>
      <w:r>
        <w:rPr>
          <w:rFonts w:ascii="Helvetica Neue" w:hAnsi="Helvetica Neue"/>
          <w:b w:val="0"/>
          <w:i w:val="0"/>
          <w:caps w:val="0"/>
          <w:smallCaps w:val="0"/>
          <w:color w:val="333333"/>
          <w:spacing w:val="0"/>
          <w:sz w:val="24"/>
        </w:rPr>
        <w:t>shell</w:t>
      </w:r>
      <w:r>
        <w:rPr>
          <w:rFonts w:eastAsia="Helvetica Neue"/>
          <w:b w:val="0"/>
          <w:i w:val="0"/>
          <w:caps w:val="0"/>
          <w:smallCaps w:val="0"/>
          <w:color w:val="333333"/>
          <w:spacing w:val="0"/>
          <w:sz w:val="24"/>
        </w:rPr>
        <w:t>，图形界面和桌面环境，并包各种工具和应用软件。</w:t>
      </w:r>
    </w:p>
    <w:p>
      <w:pPr>
        <w:widowControl/>
        <w:numPr>
          <w:ilvl w:val="0"/>
          <w:numId w:val="4"/>
        </w:numPr>
        <w:spacing w:before="0" w:after="0"/>
        <w:ind w:left="707" w:right="0" w:firstLine="0"/>
      </w:pPr>
      <w:r>
        <w:rPr>
          <w:rFonts w:ascii="Helvetica Neue" w:hAnsi="Helvetica Neue"/>
          <w:b w:val="0"/>
          <w:i w:val="0"/>
          <w:caps w:val="0"/>
          <w:smallCaps w:val="0"/>
          <w:color w:val="333333"/>
          <w:spacing w:val="0"/>
          <w:sz w:val="24"/>
        </w:rPr>
        <w:t>Linux</w:t>
      </w:r>
      <w:r>
        <w:rPr>
          <w:rFonts w:eastAsia="Helvetica Neue"/>
          <w:b w:val="0"/>
          <w:i w:val="0"/>
          <w:caps w:val="0"/>
          <w:smallCaps w:val="0"/>
          <w:color w:val="333333"/>
          <w:spacing w:val="0"/>
          <w:sz w:val="24"/>
        </w:rPr>
        <w:t>内核</w:t>
      </w:r>
      <w:r>
        <w:rPr>
          <w:rFonts w:ascii="Helvetica Neue" w:hAnsi="Helvetica Neue"/>
          <w:b w:val="0"/>
          <w:i w:val="0"/>
          <w:caps w:val="0"/>
          <w:smallCaps w:val="0"/>
          <w:color w:val="333333"/>
          <w:spacing w:val="0"/>
          <w:sz w:val="24"/>
        </w:rPr>
        <w:t>: Linux</w:t>
      </w:r>
      <w:r>
        <w:rPr>
          <w:rFonts w:eastAsia="Helvetica Neue"/>
          <w:b w:val="0"/>
          <w:i w:val="0"/>
          <w:caps w:val="0"/>
          <w:smallCaps w:val="0"/>
          <w:color w:val="333333"/>
          <w:spacing w:val="0"/>
          <w:sz w:val="24"/>
        </w:rPr>
        <w:t>操作系统的核心代码</w:t>
      </w:r>
    </w:p>
    <w:p>
      <w:pPr>
        <w:widowControl/>
        <w:numPr>
          <w:ilvl w:val="0"/>
          <w:numId w:val="4"/>
        </w:numPr>
        <w:spacing w:before="0" w:after="0"/>
        <w:ind w:left="707" w:right="0" w:firstLine="0"/>
      </w:pPr>
      <w:r>
        <w:rPr>
          <w:rFonts w:eastAsia="Helvetica Neue"/>
          <w:b w:val="0"/>
          <w:i w:val="0"/>
          <w:caps w:val="0"/>
          <w:smallCaps w:val="0"/>
          <w:color w:val="333333"/>
          <w:spacing w:val="0"/>
          <w:sz w:val="24"/>
        </w:rPr>
        <w:t>文件系统：通常指称管理磁盘数据的系统，可将数据以目录或文件的型式存储。每个文件系统都有自己的特殊格式与功能</w:t>
      </w:r>
    </w:p>
    <w:p>
      <w:pPr>
        <w:widowControl/>
        <w:numPr>
          <w:ilvl w:val="0"/>
          <w:numId w:val="4"/>
        </w:numPr>
        <w:spacing w:before="0" w:after="0"/>
        <w:ind w:left="707" w:right="0" w:firstLine="0"/>
      </w:pPr>
      <w:r>
        <w:rPr>
          <w:rFonts w:ascii="Helvetica Neue" w:hAnsi="Helvetica Neue"/>
          <w:b w:val="0"/>
          <w:i w:val="0"/>
          <w:caps w:val="0"/>
          <w:smallCaps w:val="0"/>
          <w:color w:val="333333"/>
          <w:spacing w:val="0"/>
          <w:sz w:val="24"/>
        </w:rPr>
        <w:t>shell</w:t>
      </w:r>
      <w:r>
        <w:rPr>
          <w:rFonts w:eastAsia="Helvetica Neue"/>
          <w:b w:val="0"/>
          <w:i w:val="0"/>
          <w:caps w:val="0"/>
          <w:smallCaps w:val="0"/>
          <w:color w:val="333333"/>
          <w:spacing w:val="0"/>
          <w:sz w:val="24"/>
        </w:rPr>
        <w:t>命令： 接收用户命令，然后调用相应的应用程序，并根据用户输入的指令来反馈给用户指定的信息。</w:t>
      </w:r>
    </w:p>
    <w:p>
      <w:pPr>
        <w:widowControl/>
        <w:spacing w:before="0" w:after="240"/>
        <w:ind w:left="0" w:right="0" w:firstLine="0"/>
        <w:rPr>
          <w:caps w:val="0"/>
          <w:smallCaps w:val="0"/>
          <w:color w:val="333333"/>
          <w:spacing w:val="0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6119495" cy="6216015"/>
            <wp:effectExtent l="0" t="0" r="14605" b="13335"/>
            <wp:wrapSquare wrapText="largest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2160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widowControl/>
        <w:spacing w:before="0" w:after="240" w:line="288" w:lineRule="auto"/>
        <w:ind w:left="0" w:right="0" w:firstLine="0"/>
      </w:pPr>
      <w:bookmarkStart w:id="1" w:name="shell%25E5%2591%25BD%25E4%25BB%25A4"/>
      <w:bookmarkEnd w:id="1"/>
      <w:r>
        <w:rPr>
          <w:rFonts w:ascii="Helvetica Neue" w:hAnsi="Helvetica Neue"/>
          <w:b/>
          <w:i w:val="0"/>
          <w:caps w:val="0"/>
          <w:smallCaps w:val="0"/>
          <w:color w:val="000000"/>
          <w:spacing w:val="0"/>
        </w:rPr>
        <w:t>shell</w:t>
      </w:r>
      <w:r>
        <w:rPr>
          <w:rFonts w:eastAsia="Helvetica Neue"/>
          <w:b/>
          <w:i w:val="0"/>
          <w:caps w:val="0"/>
          <w:smallCaps w:val="0"/>
          <w:color w:val="000000"/>
          <w:spacing w:val="0"/>
        </w:rPr>
        <w:t>命令</w:t>
      </w:r>
    </w:p>
    <w:p>
      <w:pPr>
        <w:pStyle w:val="5"/>
        <w:widowControl/>
        <w:spacing w:before="0" w:after="240" w:line="288" w:lineRule="auto"/>
        <w:ind w:left="0" w:right="0" w:firstLine="0"/>
      </w:pPr>
      <w:bookmarkStart w:id="2" w:name="%25E6%2596%2587%25E4%25BB%25B6%25E6%2593"/>
      <w:bookmarkEnd w:id="2"/>
      <w:r>
        <w:rPr>
          <w:rFonts w:eastAsia="Helvetica Neue"/>
          <w:b/>
          <w:i w:val="0"/>
          <w:caps w:val="0"/>
          <w:smallCaps w:val="0"/>
          <w:color w:val="000000"/>
          <w:spacing w:val="0"/>
        </w:rPr>
        <w:t>文件操作命令</w:t>
      </w:r>
    </w:p>
    <w:p>
      <w:pPr>
        <w:widowControl/>
        <w:numPr>
          <w:ilvl w:val="0"/>
          <w:numId w:val="5"/>
        </w:numPr>
        <w:spacing w:before="0" w:after="0"/>
        <w:ind w:left="707" w:right="0" w:firstLine="0"/>
      </w:pPr>
      <w:r>
        <w:rPr>
          <w:rFonts w:ascii="Helvetica Neue" w:hAnsi="Helvetica Neue"/>
          <w:b w:val="0"/>
          <w:i w:val="0"/>
          <w:caps w:val="0"/>
          <w:smallCaps w:val="0"/>
          <w:color w:val="333333"/>
          <w:spacing w:val="0"/>
          <w:sz w:val="24"/>
        </w:rPr>
        <w:t>linux</w:t>
      </w:r>
      <w:r>
        <w:rPr>
          <w:rFonts w:eastAsia="Helvetica Neue"/>
          <w:b w:val="0"/>
          <w:i w:val="0"/>
          <w:caps w:val="0"/>
          <w:smallCaps w:val="0"/>
          <w:color w:val="333333"/>
          <w:spacing w:val="0"/>
          <w:sz w:val="24"/>
        </w:rPr>
        <w:t>下的目录结构</w:t>
      </w:r>
    </w:p>
    <w:p>
      <w:pPr>
        <w:widowControl/>
        <w:spacing w:before="0" w:after="240"/>
        <w:ind w:left="0" w:right="0" w:firstLine="0"/>
        <w:rPr>
          <w:b/>
          <w:color w:val="000000"/>
        </w:rPr>
      </w:pPr>
      <w:r>
        <w:rPr>
          <w:caps w:val="0"/>
          <w:smallCaps w:val="0"/>
          <w:color w:val="333333"/>
          <w:spacing w:val="0"/>
        </w:rPr>
        <w:drawing>
          <wp:inline distT="0" distB="0" distL="114300" distR="114300">
            <wp:extent cx="5717540" cy="2856865"/>
            <wp:effectExtent l="0" t="0" r="165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28568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3072" w:type="dxa"/>
        <w:tblInd w:w="195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1381"/>
        <w:gridCol w:w="1691"/>
      </w:tblGrid>
      <w:tr>
        <w:tblPrEx>
          <w:tblLayout w:type="fixed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blHeader/>
        </w:trPr>
        <w:tc>
          <w:tcPr>
            <w:tcW w:w="1381" w:type="dxa"/>
            <w:tcBorders>
              <w:top w:val="single" w:color="D6D6D6" w:sz="0" w:space="0"/>
              <w:left w:val="single" w:color="D6D6D6" w:sz="0" w:space="0"/>
              <w:bottom w:val="single" w:color="D6D6D6" w:sz="0" w:space="0"/>
              <w:right w:val="single" w:color="D6D6D6" w:sz="0" w:space="0"/>
            </w:tcBorders>
            <w:shd w:val="clear" w:color="auto" w:fill="auto"/>
            <w:noWrap w:val="0"/>
            <w:vAlign w:val="center"/>
          </w:tcPr>
          <w:p>
            <w:pPr>
              <w:pStyle w:val="10"/>
            </w:pPr>
            <w:r>
              <w:rPr>
                <w:b/>
                <w:color w:val="000000"/>
              </w:rPr>
              <w:t>作用</w:t>
            </w:r>
          </w:p>
        </w:tc>
        <w:tc>
          <w:tcPr>
            <w:tcW w:w="1691" w:type="dxa"/>
            <w:tcBorders>
              <w:top w:val="single" w:color="D6D6D6" w:sz="0" w:space="0"/>
              <w:left w:val="single" w:color="D6D6D6" w:sz="0" w:space="0"/>
              <w:bottom w:val="single" w:color="D6D6D6" w:sz="0" w:space="0"/>
              <w:right w:val="single" w:color="D6D6D6" w:sz="0" w:space="0"/>
            </w:tcBorders>
            <w:shd w:val="clear" w:color="auto" w:fill="auto"/>
            <w:noWrap w:val="0"/>
            <w:vAlign w:val="center"/>
          </w:tcPr>
          <w:p>
            <w:pPr>
              <w:pStyle w:val="10"/>
            </w:pPr>
            <w:r>
              <w:rPr>
                <w:b/>
                <w:color w:val="000000"/>
              </w:rPr>
              <w:t>命令</w:t>
            </w:r>
          </w:p>
        </w:tc>
      </w:tr>
      <w:tr>
        <w:tblPrEx>
          <w:tblLayout w:type="fixed"/>
          <w:tblCellMar>
            <w:top w:w="90" w:type="dxa"/>
            <w:left w:w="195" w:type="dxa"/>
            <w:bottom w:w="90" w:type="dxa"/>
            <w:right w:w="195" w:type="dxa"/>
          </w:tblCellMar>
        </w:tblPrEx>
        <w:tc>
          <w:tcPr>
            <w:tcW w:w="1381" w:type="dxa"/>
            <w:tcBorders>
              <w:top w:val="single" w:color="D6D6D6" w:sz="0" w:space="0"/>
              <w:left w:val="single" w:color="D6D6D6" w:sz="0" w:space="0"/>
              <w:bottom w:val="single" w:color="D6D6D6" w:sz="0" w:space="0"/>
              <w:right w:val="single" w:color="D6D6D6" w:sz="0" w:space="0"/>
            </w:tcBorders>
            <w:shd w:val="clear" w:color="auto" w:fill="auto"/>
            <w:noWrap w:val="0"/>
            <w:vAlign w:val="center"/>
          </w:tcPr>
          <w:p>
            <w:pPr>
              <w:pStyle w:val="11"/>
            </w:pPr>
            <w:r>
              <w:t>切换工作目录</w:t>
            </w:r>
          </w:p>
        </w:tc>
        <w:tc>
          <w:tcPr>
            <w:tcW w:w="1691" w:type="dxa"/>
            <w:tcBorders>
              <w:top w:val="single" w:color="D6D6D6" w:sz="0" w:space="0"/>
              <w:left w:val="single" w:color="D6D6D6" w:sz="0" w:space="0"/>
              <w:bottom w:val="single" w:color="D6D6D6" w:sz="0" w:space="0"/>
              <w:right w:val="single" w:color="D6D6D6" w:sz="0" w:space="0"/>
            </w:tcBorders>
            <w:shd w:val="clear" w:color="auto" w:fill="auto"/>
            <w:noWrap w:val="0"/>
            <w:vAlign w:val="center"/>
          </w:tcPr>
          <w:p>
            <w:pPr>
              <w:pStyle w:val="11"/>
            </w:pPr>
            <w:r>
              <w:t>cd</w:t>
            </w:r>
          </w:p>
        </w:tc>
      </w:tr>
      <w:tr>
        <w:tblPrEx>
          <w:tblLayout w:type="fixed"/>
          <w:tblCellMar>
            <w:top w:w="90" w:type="dxa"/>
            <w:left w:w="195" w:type="dxa"/>
            <w:bottom w:w="90" w:type="dxa"/>
            <w:right w:w="195" w:type="dxa"/>
          </w:tblCellMar>
        </w:tblPrEx>
        <w:tc>
          <w:tcPr>
            <w:tcW w:w="1381" w:type="dxa"/>
            <w:tcBorders>
              <w:top w:val="single" w:color="D6D6D6" w:sz="0" w:space="0"/>
              <w:left w:val="single" w:color="D6D6D6" w:sz="0" w:space="0"/>
              <w:bottom w:val="single" w:color="D6D6D6" w:sz="0" w:space="0"/>
              <w:right w:val="single" w:color="D6D6D6" w:sz="0" w:space="0"/>
            </w:tcBorders>
            <w:shd w:val="clear" w:color="auto" w:fill="auto"/>
            <w:noWrap w:val="0"/>
            <w:vAlign w:val="center"/>
          </w:tcPr>
          <w:p>
            <w:pPr>
              <w:pStyle w:val="11"/>
            </w:pPr>
            <w:r>
              <w:t>查看文件</w:t>
            </w:r>
          </w:p>
        </w:tc>
        <w:tc>
          <w:tcPr>
            <w:tcW w:w="1691" w:type="dxa"/>
            <w:tcBorders>
              <w:top w:val="single" w:color="D6D6D6" w:sz="0" w:space="0"/>
              <w:left w:val="single" w:color="D6D6D6" w:sz="0" w:space="0"/>
              <w:bottom w:val="single" w:color="D6D6D6" w:sz="0" w:space="0"/>
              <w:right w:val="single" w:color="D6D6D6" w:sz="0" w:space="0"/>
            </w:tcBorders>
            <w:shd w:val="clear" w:color="auto" w:fill="auto"/>
            <w:noWrap w:val="0"/>
            <w:vAlign w:val="center"/>
          </w:tcPr>
          <w:p>
            <w:pPr>
              <w:pStyle w:val="11"/>
            </w:pPr>
            <w:r>
              <w:t>ls ， ls -l ， ls -a</w:t>
            </w:r>
          </w:p>
        </w:tc>
      </w:tr>
      <w:tr>
        <w:tblPrEx>
          <w:tblLayout w:type="fixed"/>
        </w:tblPrEx>
        <w:tc>
          <w:tcPr>
            <w:tcW w:w="1381" w:type="dxa"/>
            <w:tcBorders>
              <w:top w:val="single" w:color="D6D6D6" w:sz="0" w:space="0"/>
              <w:left w:val="single" w:color="D6D6D6" w:sz="0" w:space="0"/>
              <w:bottom w:val="single" w:color="D6D6D6" w:sz="0" w:space="0"/>
              <w:right w:val="single" w:color="D6D6D6" w:sz="0" w:space="0"/>
            </w:tcBorders>
            <w:shd w:val="clear" w:color="auto" w:fill="auto"/>
            <w:noWrap w:val="0"/>
            <w:vAlign w:val="center"/>
          </w:tcPr>
          <w:p>
            <w:pPr>
              <w:pStyle w:val="11"/>
            </w:pPr>
            <w:r>
              <w:t>复制文件</w:t>
            </w:r>
          </w:p>
        </w:tc>
        <w:tc>
          <w:tcPr>
            <w:tcW w:w="1691" w:type="dxa"/>
            <w:tcBorders>
              <w:top w:val="single" w:color="D6D6D6" w:sz="0" w:space="0"/>
              <w:left w:val="single" w:color="D6D6D6" w:sz="0" w:space="0"/>
              <w:bottom w:val="single" w:color="D6D6D6" w:sz="0" w:space="0"/>
              <w:right w:val="single" w:color="D6D6D6" w:sz="0" w:space="0"/>
            </w:tcBorders>
            <w:shd w:val="clear" w:color="auto" w:fill="auto"/>
            <w:noWrap w:val="0"/>
            <w:vAlign w:val="center"/>
          </w:tcPr>
          <w:p>
            <w:pPr>
              <w:pStyle w:val="11"/>
            </w:pPr>
            <w:r>
              <w:t>cp -r</w:t>
            </w:r>
          </w:p>
        </w:tc>
      </w:tr>
      <w:tr>
        <w:tblPrEx>
          <w:tblLayout w:type="fixed"/>
          <w:tblCellMar>
            <w:top w:w="90" w:type="dxa"/>
            <w:left w:w="195" w:type="dxa"/>
            <w:bottom w:w="90" w:type="dxa"/>
            <w:right w:w="195" w:type="dxa"/>
          </w:tblCellMar>
        </w:tblPrEx>
        <w:tc>
          <w:tcPr>
            <w:tcW w:w="1381" w:type="dxa"/>
            <w:tcBorders>
              <w:top w:val="single" w:color="D6D6D6" w:sz="0" w:space="0"/>
              <w:left w:val="single" w:color="D6D6D6" w:sz="0" w:space="0"/>
              <w:bottom w:val="single" w:color="D6D6D6" w:sz="0" w:space="0"/>
              <w:right w:val="single" w:color="D6D6D6" w:sz="0" w:space="0"/>
            </w:tcBorders>
            <w:shd w:val="clear" w:color="auto" w:fill="auto"/>
            <w:noWrap w:val="0"/>
            <w:vAlign w:val="center"/>
          </w:tcPr>
          <w:p>
            <w:pPr>
              <w:pStyle w:val="11"/>
            </w:pPr>
            <w:r>
              <w:t>移动文件</w:t>
            </w:r>
          </w:p>
        </w:tc>
        <w:tc>
          <w:tcPr>
            <w:tcW w:w="1691" w:type="dxa"/>
            <w:tcBorders>
              <w:top w:val="single" w:color="D6D6D6" w:sz="0" w:space="0"/>
              <w:left w:val="single" w:color="D6D6D6" w:sz="0" w:space="0"/>
              <w:bottom w:val="single" w:color="D6D6D6" w:sz="0" w:space="0"/>
              <w:right w:val="single" w:color="D6D6D6" w:sz="0" w:space="0"/>
            </w:tcBorders>
            <w:shd w:val="clear" w:color="auto" w:fill="auto"/>
            <w:noWrap w:val="0"/>
            <w:vAlign w:val="center"/>
          </w:tcPr>
          <w:p>
            <w:pPr>
              <w:pStyle w:val="11"/>
            </w:pPr>
            <w:r>
              <w:t>mv</w:t>
            </w:r>
          </w:p>
        </w:tc>
      </w:tr>
      <w:tr>
        <w:tblPrEx>
          <w:tblLayout w:type="fixed"/>
          <w:tblCellMar>
            <w:top w:w="90" w:type="dxa"/>
            <w:left w:w="195" w:type="dxa"/>
            <w:bottom w:w="90" w:type="dxa"/>
            <w:right w:w="195" w:type="dxa"/>
          </w:tblCellMar>
        </w:tblPrEx>
        <w:tc>
          <w:tcPr>
            <w:tcW w:w="1381" w:type="dxa"/>
            <w:tcBorders>
              <w:top w:val="single" w:color="D6D6D6" w:sz="0" w:space="0"/>
              <w:left w:val="single" w:color="D6D6D6" w:sz="0" w:space="0"/>
              <w:bottom w:val="single" w:color="D6D6D6" w:sz="0" w:space="0"/>
              <w:right w:val="single" w:color="D6D6D6" w:sz="0" w:space="0"/>
            </w:tcBorders>
            <w:shd w:val="clear" w:color="auto" w:fill="auto"/>
            <w:noWrap w:val="0"/>
            <w:vAlign w:val="center"/>
          </w:tcPr>
          <w:p>
            <w:pPr>
              <w:pStyle w:val="11"/>
            </w:pPr>
            <w:r>
              <w:t>删除文件</w:t>
            </w:r>
          </w:p>
        </w:tc>
        <w:tc>
          <w:tcPr>
            <w:tcW w:w="1691" w:type="dxa"/>
            <w:tcBorders>
              <w:top w:val="single" w:color="D6D6D6" w:sz="0" w:space="0"/>
              <w:left w:val="single" w:color="D6D6D6" w:sz="0" w:space="0"/>
              <w:bottom w:val="single" w:color="D6D6D6" w:sz="0" w:space="0"/>
              <w:right w:val="single" w:color="D6D6D6" w:sz="0" w:space="0"/>
            </w:tcBorders>
            <w:shd w:val="clear" w:color="auto" w:fill="auto"/>
            <w:noWrap w:val="0"/>
            <w:vAlign w:val="center"/>
          </w:tcPr>
          <w:p>
            <w:pPr>
              <w:pStyle w:val="11"/>
            </w:pPr>
            <w:r>
              <w:t>rm -rf ， rmdir</w:t>
            </w:r>
          </w:p>
        </w:tc>
      </w:tr>
      <w:tr>
        <w:tblPrEx>
          <w:tblLayout w:type="fixed"/>
          <w:tblCellMar>
            <w:top w:w="90" w:type="dxa"/>
            <w:left w:w="195" w:type="dxa"/>
            <w:bottom w:w="90" w:type="dxa"/>
            <w:right w:w="195" w:type="dxa"/>
          </w:tblCellMar>
        </w:tblPrEx>
        <w:tc>
          <w:tcPr>
            <w:tcW w:w="1381" w:type="dxa"/>
            <w:tcBorders>
              <w:top w:val="single" w:color="D6D6D6" w:sz="0" w:space="0"/>
              <w:left w:val="single" w:color="D6D6D6" w:sz="0" w:space="0"/>
              <w:bottom w:val="single" w:color="D6D6D6" w:sz="0" w:space="0"/>
              <w:right w:val="single" w:color="D6D6D6" w:sz="0" w:space="0"/>
            </w:tcBorders>
            <w:shd w:val="clear" w:color="auto" w:fill="auto"/>
            <w:noWrap w:val="0"/>
            <w:vAlign w:val="center"/>
          </w:tcPr>
          <w:p>
            <w:pPr>
              <w:pStyle w:val="11"/>
            </w:pPr>
            <w:r>
              <w:t>创建文件夹</w:t>
            </w:r>
          </w:p>
        </w:tc>
        <w:tc>
          <w:tcPr>
            <w:tcW w:w="1691" w:type="dxa"/>
            <w:tcBorders>
              <w:top w:val="single" w:color="D6D6D6" w:sz="0" w:space="0"/>
              <w:left w:val="single" w:color="D6D6D6" w:sz="0" w:space="0"/>
              <w:bottom w:val="single" w:color="D6D6D6" w:sz="0" w:space="0"/>
              <w:right w:val="single" w:color="D6D6D6" w:sz="0" w:space="0"/>
            </w:tcBorders>
            <w:shd w:val="clear" w:color="auto" w:fill="auto"/>
            <w:noWrap w:val="0"/>
            <w:vAlign w:val="center"/>
          </w:tcPr>
          <w:p>
            <w:pPr>
              <w:pStyle w:val="11"/>
            </w:pPr>
            <w:r>
              <w:t>mkdir -p</w:t>
            </w:r>
          </w:p>
        </w:tc>
      </w:tr>
      <w:tr>
        <w:tblPrEx>
          <w:tblLayout w:type="fixed"/>
        </w:tblPrEx>
        <w:tc>
          <w:tcPr>
            <w:tcW w:w="1381" w:type="dxa"/>
            <w:tcBorders>
              <w:top w:val="single" w:color="D6D6D6" w:sz="0" w:space="0"/>
              <w:left w:val="single" w:color="D6D6D6" w:sz="0" w:space="0"/>
              <w:bottom w:val="single" w:color="D6D6D6" w:sz="0" w:space="0"/>
              <w:right w:val="single" w:color="D6D6D6" w:sz="0" w:space="0"/>
            </w:tcBorders>
            <w:shd w:val="clear" w:color="auto" w:fill="auto"/>
            <w:noWrap w:val="0"/>
            <w:vAlign w:val="center"/>
          </w:tcPr>
          <w:p>
            <w:pPr>
              <w:pStyle w:val="11"/>
            </w:pPr>
            <w:r>
              <w:t>创建文件</w:t>
            </w:r>
          </w:p>
        </w:tc>
        <w:tc>
          <w:tcPr>
            <w:tcW w:w="1691" w:type="dxa"/>
            <w:tcBorders>
              <w:top w:val="single" w:color="D6D6D6" w:sz="0" w:space="0"/>
              <w:left w:val="single" w:color="D6D6D6" w:sz="0" w:space="0"/>
              <w:bottom w:val="single" w:color="D6D6D6" w:sz="0" w:space="0"/>
              <w:right w:val="single" w:color="D6D6D6" w:sz="0" w:space="0"/>
            </w:tcBorders>
            <w:shd w:val="clear" w:color="auto" w:fill="auto"/>
            <w:noWrap w:val="0"/>
            <w:vAlign w:val="center"/>
          </w:tcPr>
          <w:p>
            <w:pPr>
              <w:pStyle w:val="11"/>
            </w:pPr>
            <w:r>
              <w:t>touch</w:t>
            </w:r>
          </w:p>
        </w:tc>
      </w:tr>
      <w:tr>
        <w:tblPrEx>
          <w:tblLayout w:type="fixed"/>
          <w:tblCellMar>
            <w:top w:w="90" w:type="dxa"/>
            <w:left w:w="195" w:type="dxa"/>
            <w:bottom w:w="90" w:type="dxa"/>
            <w:right w:w="195" w:type="dxa"/>
          </w:tblCellMar>
        </w:tblPrEx>
        <w:tc>
          <w:tcPr>
            <w:tcW w:w="1381" w:type="dxa"/>
            <w:tcBorders>
              <w:top w:val="single" w:color="D6D6D6" w:sz="0" w:space="0"/>
              <w:left w:val="single" w:color="D6D6D6" w:sz="0" w:space="0"/>
              <w:bottom w:val="single" w:color="D6D6D6" w:sz="0" w:space="0"/>
              <w:right w:val="single" w:color="D6D6D6" w:sz="0" w:space="0"/>
            </w:tcBorders>
            <w:shd w:val="clear" w:color="auto" w:fill="auto"/>
            <w:noWrap w:val="0"/>
            <w:vAlign w:val="center"/>
          </w:tcPr>
          <w:p>
            <w:pPr>
              <w:pStyle w:val="11"/>
            </w:pPr>
            <w:r>
              <w:t>查看文件内容</w:t>
            </w:r>
          </w:p>
        </w:tc>
        <w:tc>
          <w:tcPr>
            <w:tcW w:w="1691" w:type="dxa"/>
            <w:tcBorders>
              <w:top w:val="single" w:color="D6D6D6" w:sz="0" w:space="0"/>
              <w:left w:val="single" w:color="D6D6D6" w:sz="0" w:space="0"/>
              <w:bottom w:val="single" w:color="D6D6D6" w:sz="0" w:space="0"/>
              <w:right w:val="single" w:color="D6D6D6" w:sz="0" w:space="0"/>
            </w:tcBorders>
            <w:shd w:val="clear" w:color="auto" w:fill="auto"/>
            <w:noWrap w:val="0"/>
            <w:vAlign w:val="center"/>
          </w:tcPr>
          <w:p>
            <w:pPr>
              <w:pStyle w:val="11"/>
            </w:pPr>
            <w:r>
              <w:t>cat</w:t>
            </w:r>
          </w:p>
        </w:tc>
      </w:tr>
    </w:tbl>
    <w:p>
      <w:pPr>
        <w:pStyle w:val="5"/>
        <w:widowControl/>
        <w:spacing w:before="0" w:after="240" w:line="288" w:lineRule="auto"/>
        <w:ind w:left="0" w:right="0" w:firstLine="0"/>
      </w:pPr>
      <w:bookmarkStart w:id="3" w:name="%25E8%25BD%25AF%25E4%25BB%25B6%25E7%25AE"/>
      <w:bookmarkEnd w:id="3"/>
      <w:r>
        <w:rPr>
          <w:rFonts w:eastAsia="Helvetica Neue"/>
          <w:b/>
          <w:i w:val="0"/>
          <w:caps w:val="0"/>
          <w:smallCaps w:val="0"/>
          <w:color w:val="000000"/>
          <w:spacing w:val="0"/>
        </w:rPr>
        <w:t>软件管理</w:t>
      </w:r>
    </w:p>
    <w:tbl>
      <w:tblPr>
        <w:tblStyle w:val="7"/>
        <w:tblW w:w="3523" w:type="dxa"/>
        <w:tblInd w:w="195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1171"/>
        <w:gridCol w:w="2352"/>
      </w:tblGrid>
      <w:tr>
        <w:tblPrEx>
          <w:tblLayout w:type="fixed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blHeader/>
        </w:trPr>
        <w:tc>
          <w:tcPr>
            <w:tcW w:w="1171" w:type="dxa"/>
            <w:tcBorders>
              <w:top w:val="single" w:color="D6D6D6" w:sz="0" w:space="0"/>
              <w:left w:val="single" w:color="D6D6D6" w:sz="0" w:space="0"/>
              <w:bottom w:val="single" w:color="D6D6D6" w:sz="0" w:space="0"/>
              <w:right w:val="single" w:color="D6D6D6" w:sz="0" w:space="0"/>
            </w:tcBorders>
            <w:shd w:val="clear" w:color="auto" w:fill="auto"/>
            <w:noWrap w:val="0"/>
            <w:vAlign w:val="center"/>
          </w:tcPr>
          <w:p>
            <w:pPr>
              <w:pStyle w:val="10"/>
            </w:pPr>
            <w:r>
              <w:rPr>
                <w:b/>
                <w:color w:val="000000"/>
              </w:rPr>
              <w:t>作用</w:t>
            </w:r>
          </w:p>
        </w:tc>
        <w:tc>
          <w:tcPr>
            <w:tcW w:w="2352" w:type="dxa"/>
            <w:tcBorders>
              <w:top w:val="single" w:color="D6D6D6" w:sz="0" w:space="0"/>
              <w:left w:val="single" w:color="D6D6D6" w:sz="0" w:space="0"/>
              <w:bottom w:val="single" w:color="D6D6D6" w:sz="0" w:space="0"/>
              <w:right w:val="single" w:color="D6D6D6" w:sz="0" w:space="0"/>
            </w:tcBorders>
            <w:shd w:val="clear" w:color="auto" w:fill="auto"/>
            <w:noWrap w:val="0"/>
            <w:vAlign w:val="center"/>
          </w:tcPr>
          <w:p>
            <w:pPr>
              <w:pStyle w:val="10"/>
            </w:pPr>
            <w:r>
              <w:rPr>
                <w:b/>
                <w:color w:val="000000"/>
              </w:rPr>
              <w:t>命令</w:t>
            </w:r>
          </w:p>
        </w:tc>
      </w:tr>
      <w:tr>
        <w:tblPrEx>
          <w:tblLayout w:type="fixed"/>
          <w:tblCellMar>
            <w:top w:w="90" w:type="dxa"/>
            <w:left w:w="195" w:type="dxa"/>
            <w:bottom w:w="90" w:type="dxa"/>
            <w:right w:w="195" w:type="dxa"/>
          </w:tblCellMar>
        </w:tblPrEx>
        <w:tc>
          <w:tcPr>
            <w:tcW w:w="1171" w:type="dxa"/>
            <w:tcBorders>
              <w:top w:val="single" w:color="D6D6D6" w:sz="0" w:space="0"/>
              <w:left w:val="single" w:color="D6D6D6" w:sz="0" w:space="0"/>
              <w:bottom w:val="single" w:color="D6D6D6" w:sz="0" w:space="0"/>
              <w:right w:val="single" w:color="D6D6D6" w:sz="0" w:space="0"/>
            </w:tcBorders>
            <w:shd w:val="clear" w:color="auto" w:fill="auto"/>
            <w:noWrap w:val="0"/>
            <w:vAlign w:val="center"/>
          </w:tcPr>
          <w:p>
            <w:pPr>
              <w:pStyle w:val="11"/>
            </w:pPr>
            <w:r>
              <w:t>升级软件包</w:t>
            </w:r>
          </w:p>
        </w:tc>
        <w:tc>
          <w:tcPr>
            <w:tcW w:w="2352" w:type="dxa"/>
            <w:tcBorders>
              <w:top w:val="single" w:color="D6D6D6" w:sz="0" w:space="0"/>
              <w:left w:val="single" w:color="D6D6D6" w:sz="0" w:space="0"/>
              <w:bottom w:val="single" w:color="D6D6D6" w:sz="0" w:space="0"/>
              <w:right w:val="single" w:color="D6D6D6" w:sz="0" w:space="0"/>
            </w:tcBorders>
            <w:shd w:val="clear" w:color="auto" w:fill="auto"/>
            <w:noWrap w:val="0"/>
            <w:vAlign w:val="center"/>
          </w:tcPr>
          <w:p>
            <w:pPr>
              <w:pStyle w:val="11"/>
            </w:pPr>
            <w:r>
              <w:t>apt-get update</w:t>
            </w:r>
          </w:p>
        </w:tc>
      </w:tr>
      <w:tr>
        <w:tblPrEx>
          <w:tblLayout w:type="fixed"/>
          <w:tblCellMar>
            <w:top w:w="90" w:type="dxa"/>
            <w:left w:w="195" w:type="dxa"/>
            <w:bottom w:w="90" w:type="dxa"/>
            <w:right w:w="195" w:type="dxa"/>
          </w:tblCellMar>
        </w:tblPrEx>
        <w:tc>
          <w:tcPr>
            <w:tcW w:w="1171" w:type="dxa"/>
            <w:tcBorders>
              <w:top w:val="single" w:color="D6D6D6" w:sz="0" w:space="0"/>
              <w:left w:val="single" w:color="D6D6D6" w:sz="0" w:space="0"/>
              <w:bottom w:val="single" w:color="D6D6D6" w:sz="0" w:space="0"/>
              <w:right w:val="single" w:color="D6D6D6" w:sz="0" w:space="0"/>
            </w:tcBorders>
            <w:shd w:val="clear" w:color="auto" w:fill="auto"/>
            <w:noWrap w:val="0"/>
            <w:vAlign w:val="center"/>
          </w:tcPr>
          <w:p>
            <w:pPr>
              <w:pStyle w:val="11"/>
            </w:pPr>
            <w:r>
              <w:t>安装软件</w:t>
            </w:r>
          </w:p>
        </w:tc>
        <w:tc>
          <w:tcPr>
            <w:tcW w:w="2352" w:type="dxa"/>
            <w:tcBorders>
              <w:top w:val="single" w:color="D6D6D6" w:sz="0" w:space="0"/>
              <w:left w:val="single" w:color="D6D6D6" w:sz="0" w:space="0"/>
              <w:bottom w:val="single" w:color="D6D6D6" w:sz="0" w:space="0"/>
              <w:right w:val="single" w:color="D6D6D6" w:sz="0" w:space="0"/>
            </w:tcBorders>
            <w:shd w:val="clear" w:color="auto" w:fill="auto"/>
            <w:noWrap w:val="0"/>
            <w:vAlign w:val="center"/>
          </w:tcPr>
          <w:p>
            <w:pPr>
              <w:pStyle w:val="11"/>
            </w:pPr>
            <w:r>
              <w:t>apt-get install</w:t>
            </w:r>
          </w:p>
        </w:tc>
      </w:tr>
      <w:tr>
        <w:tblPrEx>
          <w:tblLayout w:type="fixed"/>
        </w:tblPrEx>
        <w:tc>
          <w:tcPr>
            <w:tcW w:w="1171" w:type="dxa"/>
            <w:tcBorders>
              <w:top w:val="single" w:color="D6D6D6" w:sz="0" w:space="0"/>
              <w:left w:val="single" w:color="D6D6D6" w:sz="0" w:space="0"/>
              <w:bottom w:val="single" w:color="D6D6D6" w:sz="0" w:space="0"/>
              <w:right w:val="single" w:color="D6D6D6" w:sz="0" w:space="0"/>
            </w:tcBorders>
            <w:shd w:val="clear" w:color="auto" w:fill="auto"/>
            <w:noWrap w:val="0"/>
            <w:vAlign w:val="center"/>
          </w:tcPr>
          <w:p>
            <w:pPr>
              <w:pStyle w:val="11"/>
            </w:pPr>
            <w:r>
              <w:t>卸载软件</w:t>
            </w:r>
          </w:p>
        </w:tc>
        <w:tc>
          <w:tcPr>
            <w:tcW w:w="2352" w:type="dxa"/>
            <w:tcBorders>
              <w:top w:val="single" w:color="D6D6D6" w:sz="0" w:space="0"/>
              <w:left w:val="single" w:color="D6D6D6" w:sz="0" w:space="0"/>
              <w:bottom w:val="single" w:color="D6D6D6" w:sz="0" w:space="0"/>
              <w:right w:val="single" w:color="D6D6D6" w:sz="0" w:space="0"/>
            </w:tcBorders>
            <w:shd w:val="clear" w:color="auto" w:fill="auto"/>
            <w:noWrap w:val="0"/>
            <w:vAlign w:val="center"/>
          </w:tcPr>
          <w:p>
            <w:pPr>
              <w:pStyle w:val="11"/>
            </w:pPr>
            <w:r>
              <w:t>apt-get remove --purge</w:t>
            </w:r>
          </w:p>
        </w:tc>
      </w:tr>
    </w:tbl>
    <w:p>
      <w:pPr>
        <w:pStyle w:val="4"/>
        <w:widowControl/>
        <w:spacing w:before="0" w:after="240" w:line="288" w:lineRule="auto"/>
        <w:ind w:left="0" w:right="0" w:firstLine="0"/>
      </w:pPr>
      <w:bookmarkStart w:id="4" w:name="ssh%25E6%259C%258D%25E5%258A%25A1"/>
      <w:bookmarkEnd w:id="4"/>
      <w:r>
        <w:rPr>
          <w:rFonts w:ascii="Helvetica Neue" w:hAnsi="Helvetica Neue"/>
          <w:b/>
          <w:i w:val="0"/>
          <w:caps w:val="0"/>
          <w:smallCaps w:val="0"/>
          <w:color w:val="000000"/>
          <w:spacing w:val="0"/>
        </w:rPr>
        <w:t>ssh</w:t>
      </w:r>
      <w:r>
        <w:rPr>
          <w:rFonts w:eastAsia="Helvetica Neue"/>
          <w:b/>
          <w:i w:val="0"/>
          <w:caps w:val="0"/>
          <w:smallCaps w:val="0"/>
          <w:color w:val="000000"/>
          <w:spacing w:val="0"/>
        </w:rPr>
        <w:t>服务</w:t>
      </w:r>
    </w:p>
    <w:p>
      <w:pPr>
        <w:widowControl/>
        <w:spacing w:before="0" w:after="240"/>
        <w:ind w:left="0" w:right="0" w:firstLine="0"/>
      </w:pPr>
      <w:r>
        <w:rPr>
          <w:rFonts w:ascii="Helvetica Neue" w:hAnsi="Helvetica Neue"/>
          <w:b w:val="0"/>
          <w:i w:val="0"/>
          <w:caps w:val="0"/>
          <w:smallCaps w:val="0"/>
          <w:color w:val="333333"/>
          <w:spacing w:val="0"/>
          <w:sz w:val="24"/>
        </w:rPr>
        <w:t>ssh</w:t>
      </w:r>
      <w:r>
        <w:rPr>
          <w:rFonts w:eastAsia="Helvetica Neue"/>
          <w:b w:val="0"/>
          <w:i w:val="0"/>
          <w:caps w:val="0"/>
          <w:smallCaps w:val="0"/>
          <w:color w:val="333333"/>
          <w:spacing w:val="0"/>
          <w:sz w:val="24"/>
        </w:rPr>
        <w:t>是一种安全协议，主要用于给远程登录会话数据进行加密，保证数据传输的安全。在数据传输方面有很多应用。</w:t>
      </w:r>
    </w:p>
    <w:p>
      <w:pPr>
        <w:pStyle w:val="5"/>
        <w:widowControl/>
        <w:spacing w:before="0" w:after="240" w:line="288" w:lineRule="auto"/>
        <w:ind w:left="0" w:right="0" w:firstLine="0"/>
      </w:pPr>
      <w:bookmarkStart w:id="5" w:name="linux%25E4%25B8%258B%25E7%259A%2584ssh%2"/>
      <w:bookmarkEnd w:id="5"/>
      <w:r>
        <w:rPr>
          <w:rFonts w:ascii="Helvetica Neue" w:hAnsi="Helvetica Neue"/>
          <w:b/>
          <w:i w:val="0"/>
          <w:caps w:val="0"/>
          <w:smallCaps w:val="0"/>
          <w:color w:val="000000"/>
          <w:spacing w:val="0"/>
        </w:rPr>
        <w:t>Linux</w:t>
      </w:r>
      <w:r>
        <w:rPr>
          <w:rFonts w:eastAsia="Helvetica Neue"/>
          <w:b/>
          <w:i w:val="0"/>
          <w:caps w:val="0"/>
          <w:smallCaps w:val="0"/>
          <w:color w:val="000000"/>
          <w:spacing w:val="0"/>
        </w:rPr>
        <w:t>下的</w:t>
      </w:r>
      <w:r>
        <w:rPr>
          <w:rFonts w:ascii="Helvetica Neue" w:hAnsi="Helvetica Neue"/>
          <w:b/>
          <w:i w:val="0"/>
          <w:caps w:val="0"/>
          <w:smallCaps w:val="0"/>
          <w:color w:val="000000"/>
          <w:spacing w:val="0"/>
        </w:rPr>
        <w:t>SSH</w:t>
      </w:r>
      <w:r>
        <w:rPr>
          <w:rFonts w:eastAsia="Helvetica Neue"/>
          <w:b/>
          <w:i w:val="0"/>
          <w:caps w:val="0"/>
          <w:smallCaps w:val="0"/>
          <w:color w:val="000000"/>
          <w:spacing w:val="0"/>
        </w:rPr>
        <w:t>服务</w:t>
      </w:r>
    </w:p>
    <w:p>
      <w:pPr>
        <w:pStyle w:val="13"/>
        <w:widowControl/>
        <w:pBdr>
          <w:top w:val="none" w:color="000000" w:sz="0" w:space="0"/>
          <w:left w:val="single" w:color="D6D6D6" w:sz="24" w:space="11"/>
          <w:bottom w:val="none" w:color="000000" w:sz="0" w:space="0"/>
          <w:right w:val="none" w:color="000000" w:sz="0" w:space="0"/>
        </w:pBdr>
        <w:spacing w:before="0" w:after="0"/>
        <w:ind w:left="0" w:right="0" w:firstLine="0"/>
      </w:pPr>
      <w:r>
        <w:rPr>
          <w:rFonts w:eastAsia="Helvetica Neue"/>
          <w:b w:val="0"/>
          <w:i w:val="0"/>
          <w:caps w:val="0"/>
          <w:smallCaps w:val="0"/>
          <w:color w:val="5C5C5C"/>
          <w:spacing w:val="0"/>
          <w:sz w:val="24"/>
        </w:rPr>
        <w:t>在</w:t>
      </w:r>
      <w:r>
        <w:rPr>
          <w:rFonts w:ascii="Helvetica Neue" w:hAnsi="Helvetica Neue"/>
          <w:b w:val="0"/>
          <w:i w:val="0"/>
          <w:caps w:val="0"/>
          <w:smallCaps w:val="0"/>
          <w:color w:val="5C5C5C"/>
          <w:spacing w:val="0"/>
          <w:sz w:val="24"/>
        </w:rPr>
        <w:t>Linux</w:t>
      </w:r>
      <w:r>
        <w:rPr>
          <w:rFonts w:eastAsia="Helvetica Neue"/>
          <w:b w:val="0"/>
          <w:i w:val="0"/>
          <w:caps w:val="0"/>
          <w:smallCaps w:val="0"/>
          <w:color w:val="5C5C5C"/>
          <w:spacing w:val="0"/>
          <w:sz w:val="24"/>
        </w:rPr>
        <w:t>下</w:t>
      </w:r>
      <w:r>
        <w:rPr>
          <w:rFonts w:ascii="Helvetica Neue" w:hAnsi="Helvetica Neue"/>
          <w:b w:val="0"/>
          <w:i w:val="0"/>
          <w:caps w:val="0"/>
          <w:smallCaps w:val="0"/>
          <w:color w:val="5C5C5C"/>
          <w:spacing w:val="0"/>
          <w:sz w:val="24"/>
        </w:rPr>
        <w:t>SSH</w:t>
      </w:r>
      <w:r>
        <w:rPr>
          <w:rFonts w:eastAsia="Helvetica Neue"/>
          <w:b w:val="0"/>
          <w:i w:val="0"/>
          <w:caps w:val="0"/>
          <w:smallCaps w:val="0"/>
          <w:color w:val="5C5C5C"/>
          <w:spacing w:val="0"/>
          <w:sz w:val="24"/>
        </w:rPr>
        <w:t xml:space="preserve">服务端是一个在后台运行的程序，响应来自客户端的连接请求。 </w:t>
      </w:r>
      <w:r>
        <w:rPr>
          <w:rFonts w:ascii="Helvetica Neue" w:hAnsi="Helvetica Neue"/>
          <w:b w:val="0"/>
          <w:i w:val="0"/>
          <w:caps w:val="0"/>
          <w:smallCaps w:val="0"/>
          <w:color w:val="5C5C5C"/>
          <w:spacing w:val="0"/>
          <w:sz w:val="24"/>
        </w:rPr>
        <w:t>SSH</w:t>
      </w:r>
      <w:r>
        <w:rPr>
          <w:rFonts w:eastAsia="Helvetica Neue"/>
          <w:b w:val="0"/>
          <w:i w:val="0"/>
          <w:caps w:val="0"/>
          <w:smallCaps w:val="0"/>
          <w:color w:val="5C5C5C"/>
          <w:spacing w:val="0"/>
          <w:sz w:val="24"/>
        </w:rPr>
        <w:t>服务端的讲程名为</w:t>
      </w:r>
      <w:r>
        <w:rPr>
          <w:rFonts w:ascii="Helvetica Neue" w:hAnsi="Helvetica Neue"/>
          <w:b w:val="0"/>
          <w:i w:val="0"/>
          <w:caps w:val="0"/>
          <w:smallCaps w:val="0"/>
          <w:color w:val="5C5C5C"/>
          <w:spacing w:val="0"/>
          <w:sz w:val="24"/>
        </w:rPr>
        <w:t>sshd</w:t>
      </w:r>
      <w:r>
        <w:rPr>
          <w:rFonts w:eastAsia="Helvetica Neue"/>
          <w:b w:val="0"/>
          <w:i w:val="0"/>
          <w:caps w:val="0"/>
          <w:smallCaps w:val="0"/>
          <w:color w:val="5C5C5C"/>
          <w:spacing w:val="0"/>
          <w:sz w:val="24"/>
        </w:rPr>
        <w:t>，负责实时监听远程</w:t>
      </w:r>
      <w:r>
        <w:rPr>
          <w:rFonts w:ascii="Helvetica Neue" w:hAnsi="Helvetica Neue"/>
          <w:b w:val="0"/>
          <w:i w:val="0"/>
          <w:caps w:val="0"/>
          <w:smallCaps w:val="0"/>
          <w:color w:val="5C5C5C"/>
          <w:spacing w:val="0"/>
          <w:sz w:val="24"/>
        </w:rPr>
        <w:t>SSH</w:t>
      </w:r>
      <w:r>
        <w:rPr>
          <w:rFonts w:eastAsia="Helvetica Neue"/>
          <w:b w:val="0"/>
          <w:i w:val="0"/>
          <w:caps w:val="0"/>
          <w:smallCaps w:val="0"/>
          <w:color w:val="5C5C5C"/>
          <w:spacing w:val="0"/>
          <w:sz w:val="24"/>
        </w:rPr>
        <w:t>客户端的远程连接请求，并进行处理。</w:t>
      </w:r>
    </w:p>
    <w:p>
      <w:pPr>
        <w:widowControl/>
        <w:numPr>
          <w:ilvl w:val="0"/>
          <w:numId w:val="6"/>
        </w:numPr>
        <w:spacing w:before="0" w:after="0"/>
        <w:ind w:left="707" w:right="0" w:firstLine="0"/>
      </w:pPr>
      <w:r>
        <w:rPr>
          <w:rFonts w:eastAsia="Helvetica Neue"/>
          <w:b w:val="0"/>
          <w:i w:val="0"/>
          <w:caps w:val="0"/>
          <w:smallCaps w:val="0"/>
          <w:color w:val="333333"/>
          <w:spacing w:val="0"/>
          <w:sz w:val="24"/>
        </w:rPr>
        <w:t xml:space="preserve">安装 ： </w:t>
      </w:r>
      <w:r>
        <w:rPr>
          <w:rFonts w:ascii="Helvetica Neue" w:hAnsi="Helvetica Neue"/>
          <w:b w:val="0"/>
          <w:i w:val="0"/>
          <w:caps w:val="0"/>
          <w:smallCaps w:val="0"/>
          <w:color w:val="333333"/>
          <w:spacing w:val="0"/>
          <w:sz w:val="24"/>
        </w:rPr>
        <w:t>sudo apt-get install openssh-server</w:t>
      </w:r>
    </w:p>
    <w:p>
      <w:pPr>
        <w:widowControl/>
        <w:numPr>
          <w:ilvl w:val="0"/>
          <w:numId w:val="6"/>
        </w:numPr>
        <w:spacing w:before="0" w:after="0"/>
        <w:ind w:left="707" w:right="0" w:firstLine="0"/>
      </w:pPr>
      <w:r>
        <w:rPr>
          <w:rFonts w:eastAsia="Helvetica Neue"/>
          <w:b w:val="0"/>
          <w:i w:val="0"/>
          <w:caps w:val="0"/>
          <w:smallCaps w:val="0"/>
          <w:color w:val="333333"/>
          <w:spacing w:val="0"/>
          <w:sz w:val="24"/>
        </w:rPr>
        <w:t>查看</w:t>
      </w:r>
      <w:r>
        <w:rPr>
          <w:rFonts w:ascii="Helvetica Neue" w:hAnsi="Helvetica Neue"/>
          <w:b w:val="0"/>
          <w:i w:val="0"/>
          <w:caps w:val="0"/>
          <w:smallCaps w:val="0"/>
          <w:color w:val="333333"/>
          <w:spacing w:val="0"/>
          <w:sz w:val="24"/>
        </w:rPr>
        <w:t>ssh</w:t>
      </w:r>
      <w:r>
        <w:rPr>
          <w:rFonts w:eastAsia="Helvetica Neue"/>
          <w:b w:val="0"/>
          <w:i w:val="0"/>
          <w:caps w:val="0"/>
          <w:smallCaps w:val="0"/>
          <w:color w:val="333333"/>
          <w:spacing w:val="0"/>
          <w:sz w:val="24"/>
        </w:rPr>
        <w:t xml:space="preserve">服务状态 ： </w:t>
      </w:r>
      <w:r>
        <w:rPr>
          <w:rFonts w:ascii="Helvetica Neue" w:hAnsi="Helvetica Neue"/>
          <w:b w:val="0"/>
          <w:i w:val="0"/>
          <w:caps w:val="0"/>
          <w:smallCaps w:val="0"/>
          <w:color w:val="333333"/>
          <w:spacing w:val="0"/>
          <w:sz w:val="24"/>
        </w:rPr>
        <w:t>ps -e|grep ssh</w:t>
      </w:r>
    </w:p>
    <w:p>
      <w:pPr>
        <w:widowControl/>
        <w:numPr>
          <w:ilvl w:val="0"/>
          <w:numId w:val="6"/>
        </w:numPr>
        <w:spacing w:before="0" w:after="0"/>
        <w:ind w:left="707" w:right="0" w:firstLine="0"/>
      </w:pPr>
      <w:r>
        <w:rPr>
          <w:rFonts w:eastAsia="Helvetica Neue"/>
          <w:b w:val="0"/>
          <w:i w:val="0"/>
          <w:caps w:val="0"/>
          <w:smallCaps w:val="0"/>
          <w:color w:val="333333"/>
          <w:spacing w:val="0"/>
          <w:sz w:val="24"/>
        </w:rPr>
        <w:t xml:space="preserve">启动和关闭 ： </w:t>
      </w:r>
      <w:r>
        <w:rPr>
          <w:rFonts w:ascii="Helvetica Neue" w:hAnsi="Helvetica Neue"/>
          <w:b w:val="0"/>
          <w:i w:val="0"/>
          <w:caps w:val="0"/>
          <w:smallCaps w:val="0"/>
          <w:color w:val="333333"/>
          <w:spacing w:val="0"/>
          <w:sz w:val="24"/>
        </w:rPr>
        <w:t>sudo service ssh start/restart/stop</w:t>
      </w:r>
      <w:r>
        <w:rPr>
          <w:rFonts w:ascii="Helvetica Neue" w:hAnsi="Helvetica Neue"/>
          <w:b w:val="0"/>
          <w:i w:val="0"/>
          <w:caps w:val="0"/>
          <w:smallCaps w:val="0"/>
          <w:color w:val="333333"/>
          <w:spacing w:val="0"/>
          <w:sz w:val="24"/>
        </w:rPr>
        <w:br w:type="textWrapping"/>
      </w:r>
      <w:r>
        <w:rPr>
          <w:rFonts w:ascii="Helvetica Neue" w:hAnsi="Helvetica Neue"/>
          <w:b w:val="0"/>
          <w:i w:val="0"/>
          <w:caps w:val="0"/>
          <w:smallCaps w:val="0"/>
          <w:color w:val="333333"/>
          <w:spacing w:val="0"/>
          <w:sz w:val="24"/>
        </w:rPr>
        <w:t>/etc/init.d/ssh start/restart/stop</w:t>
      </w:r>
    </w:p>
    <w:p>
      <w:pPr>
        <w:pStyle w:val="5"/>
        <w:widowControl/>
        <w:spacing w:before="0" w:after="240" w:line="288" w:lineRule="auto"/>
        <w:ind w:left="0" w:right="0" w:firstLine="0"/>
      </w:pPr>
      <w:bookmarkStart w:id="6" w:name="ssh%25E5%2591%25BD%25E4%25BB%25A4"/>
      <w:bookmarkEnd w:id="6"/>
      <w:r>
        <w:rPr>
          <w:rFonts w:ascii="Helvetica Neue" w:hAnsi="Helvetica Neue"/>
          <w:b/>
          <w:i w:val="0"/>
          <w:caps w:val="0"/>
          <w:smallCaps w:val="0"/>
          <w:color w:val="000000"/>
          <w:spacing w:val="0"/>
        </w:rPr>
        <w:t>ssh</w:t>
      </w:r>
      <w:r>
        <w:rPr>
          <w:rFonts w:eastAsia="Helvetica Neue"/>
          <w:b/>
          <w:i w:val="0"/>
          <w:caps w:val="0"/>
          <w:smallCaps w:val="0"/>
          <w:color w:val="000000"/>
          <w:spacing w:val="0"/>
        </w:rPr>
        <w:t>命令</w:t>
      </w:r>
    </w:p>
    <w:p>
      <w:pPr>
        <w:pStyle w:val="6"/>
        <w:widowControl/>
        <w:spacing w:before="0" w:after="240" w:line="288" w:lineRule="auto"/>
        <w:ind w:left="0" w:right="0" w:firstLine="0"/>
      </w:pPr>
      <w:bookmarkStart w:id="7" w:name="ssh%25E7%2599%25BB%25E5%25BD%2595%25E8%2"/>
      <w:bookmarkEnd w:id="7"/>
      <w:r>
        <w:rPr>
          <w:rFonts w:ascii="Helvetica Neue" w:hAnsi="Helvetica Neue"/>
          <w:b/>
          <w:i w:val="0"/>
          <w:caps w:val="0"/>
          <w:smallCaps w:val="0"/>
          <w:color w:val="000000"/>
          <w:spacing w:val="0"/>
        </w:rPr>
        <w:t>ssh</w:t>
      </w:r>
      <w:r>
        <w:rPr>
          <w:rFonts w:eastAsia="Helvetica Neue"/>
          <w:b/>
          <w:i w:val="0"/>
          <w:caps w:val="0"/>
          <w:smallCaps w:val="0"/>
          <w:color w:val="000000"/>
          <w:spacing w:val="0"/>
        </w:rPr>
        <w:t>登录远程主机</w:t>
      </w:r>
    </w:p>
    <w:p>
      <w:pPr>
        <w:pStyle w:val="13"/>
        <w:widowControl/>
        <w:pBdr>
          <w:top w:val="none" w:color="000000" w:sz="0" w:space="0"/>
          <w:left w:val="single" w:color="D6D6D6" w:sz="24" w:space="11"/>
          <w:bottom w:val="none" w:color="000000" w:sz="0" w:space="0"/>
          <w:right w:val="none" w:color="000000" w:sz="0" w:space="0"/>
        </w:pBdr>
        <w:spacing w:before="0" w:after="0"/>
        <w:ind w:left="0" w:right="0" w:firstLine="0"/>
      </w:pPr>
      <w:r>
        <w:rPr>
          <w:rFonts w:ascii="Helvetica Neue" w:hAnsi="Helvetica Neue"/>
          <w:b w:val="0"/>
          <w:i w:val="0"/>
          <w:caps w:val="0"/>
          <w:smallCaps w:val="0"/>
          <w:color w:val="5C5C5C"/>
          <w:spacing w:val="0"/>
          <w:sz w:val="24"/>
        </w:rPr>
        <w:t>ssh [-p port] username@ip</w:t>
      </w:r>
      <w:r>
        <w:rPr>
          <w:rFonts w:ascii="Helvetica Neue" w:hAnsi="Helvetica Neu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eastAsia="Helvetica Neue"/>
          <w:b w:val="0"/>
          <w:i w:val="0"/>
          <w:caps w:val="0"/>
          <w:smallCaps w:val="0"/>
          <w:color w:val="5C5C5C"/>
          <w:spacing w:val="0"/>
          <w:sz w:val="24"/>
        </w:rPr>
        <w:t xml:space="preserve">退出： </w:t>
      </w:r>
      <w:r>
        <w:rPr>
          <w:rFonts w:ascii="Helvetica Neue" w:hAnsi="Helvetica Neue"/>
          <w:b w:val="0"/>
          <w:i w:val="0"/>
          <w:caps w:val="0"/>
          <w:smallCaps w:val="0"/>
          <w:color w:val="5C5C5C"/>
          <w:spacing w:val="0"/>
          <w:sz w:val="24"/>
        </w:rPr>
        <w:t xml:space="preserve">exit </w:t>
      </w:r>
      <w:r>
        <w:rPr>
          <w:rFonts w:eastAsia="Helvetica Neue"/>
          <w:b w:val="0"/>
          <w:i w:val="0"/>
          <w:caps w:val="0"/>
          <w:smallCaps w:val="0"/>
          <w:color w:val="5C5C5C"/>
          <w:spacing w:val="0"/>
          <w:sz w:val="24"/>
        </w:rPr>
        <w:t xml:space="preserve">或 </w:t>
      </w:r>
      <w:r>
        <w:rPr>
          <w:rFonts w:ascii="Helvetica Neue" w:hAnsi="Helvetica Neue"/>
          <w:b w:val="0"/>
          <w:i w:val="0"/>
          <w:caps w:val="0"/>
          <w:smallCaps w:val="0"/>
          <w:color w:val="5C5C5C"/>
          <w:spacing w:val="0"/>
          <w:sz w:val="24"/>
        </w:rPr>
        <w:t>ctrl-D</w:t>
      </w:r>
    </w:p>
    <w:p>
      <w:pPr>
        <w:pStyle w:val="6"/>
        <w:widowControl/>
        <w:spacing w:before="0" w:after="240" w:line="288" w:lineRule="auto"/>
        <w:ind w:left="0" w:right="0" w:firstLine="0"/>
      </w:pPr>
      <w:bookmarkStart w:id="8" w:name="scp%25E5%2591%25BD%25E4%25BB%25A4"/>
      <w:bookmarkEnd w:id="8"/>
      <w:r>
        <w:rPr>
          <w:rFonts w:ascii="Helvetica Neue" w:hAnsi="Helvetica Neue"/>
          <w:b/>
          <w:i w:val="0"/>
          <w:caps w:val="0"/>
          <w:smallCaps w:val="0"/>
          <w:color w:val="000000"/>
          <w:spacing w:val="0"/>
        </w:rPr>
        <w:t>scp</w:t>
      </w:r>
      <w:r>
        <w:rPr>
          <w:rFonts w:eastAsia="Helvetica Neue"/>
          <w:b/>
          <w:i w:val="0"/>
          <w:caps w:val="0"/>
          <w:smallCaps w:val="0"/>
          <w:color w:val="000000"/>
          <w:spacing w:val="0"/>
        </w:rPr>
        <w:t>命令</w:t>
      </w:r>
    </w:p>
    <w:p>
      <w:pPr>
        <w:widowControl/>
        <w:spacing w:before="0" w:after="240"/>
        <w:ind w:left="0" w:right="0" w:firstLine="0"/>
      </w:pPr>
      <w:r>
        <w:rPr>
          <w:rFonts w:ascii="Helvetica Neue" w:hAnsi="Helvetica Neue"/>
          <w:b w:val="0"/>
          <w:i w:val="0"/>
          <w:caps w:val="0"/>
          <w:smallCaps w:val="0"/>
          <w:color w:val="333333"/>
          <w:spacing w:val="0"/>
          <w:sz w:val="24"/>
        </w:rPr>
        <w:t>scp</w:t>
      </w:r>
      <w:r>
        <w:rPr>
          <w:rFonts w:eastAsia="Helvetica Neue"/>
          <w:b w:val="0"/>
          <w:i w:val="0"/>
          <w:caps w:val="0"/>
          <w:smallCaps w:val="0"/>
          <w:color w:val="333333"/>
          <w:spacing w:val="0"/>
          <w:sz w:val="24"/>
        </w:rPr>
        <w:t>命令可以用来通过安全、加密的连接在机器间传输文件。</w:t>
      </w:r>
    </w:p>
    <w:p>
      <w:pPr>
        <w:pStyle w:val="13"/>
        <w:widowControl/>
        <w:pBdr>
          <w:top w:val="none" w:color="000000" w:sz="0" w:space="0"/>
          <w:left w:val="single" w:color="D6D6D6" w:sz="24" w:space="11"/>
          <w:bottom w:val="none" w:color="000000" w:sz="0" w:space="0"/>
          <w:right w:val="none" w:color="000000" w:sz="0" w:space="0"/>
        </w:pBdr>
        <w:spacing w:before="0" w:after="0"/>
        <w:ind w:left="0" w:right="0" w:firstLine="0"/>
      </w:pPr>
      <w:r>
        <w:rPr>
          <w:rFonts w:eastAsia="Helvetica Neue"/>
          <w:b w:val="0"/>
          <w:i w:val="0"/>
          <w:caps w:val="0"/>
          <w:smallCaps w:val="0"/>
          <w:color w:val="5C5C5C"/>
          <w:spacing w:val="0"/>
          <w:sz w:val="24"/>
        </w:rPr>
        <w:t>把本地文件传输给远程系统：</w:t>
      </w:r>
      <w:r>
        <w:rPr>
          <w:rFonts w:ascii="Helvetica Neue" w:hAnsi="Helvetica Neu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ascii="Helvetica Neue" w:hAnsi="Helvetica Neue"/>
          <w:b w:val="0"/>
          <w:i w:val="0"/>
          <w:caps w:val="0"/>
          <w:smallCaps w:val="0"/>
          <w:color w:val="5C5C5C"/>
          <w:spacing w:val="0"/>
          <w:sz w:val="24"/>
        </w:rPr>
        <w:t>scp localfile username@tohostname:/newfilename</w:t>
      </w:r>
    </w:p>
    <w:p>
      <w:pPr>
        <w:pStyle w:val="13"/>
        <w:widowControl/>
        <w:pBdr>
          <w:top w:val="none" w:color="000000" w:sz="0" w:space="0"/>
          <w:left w:val="single" w:color="D6D6D6" w:sz="24" w:space="11"/>
          <w:bottom w:val="none" w:color="000000" w:sz="0" w:space="0"/>
          <w:right w:val="none" w:color="000000" w:sz="0" w:space="0"/>
        </w:pBdr>
        <w:spacing w:before="0" w:after="0"/>
        <w:ind w:left="0" w:right="0" w:firstLine="0"/>
      </w:pPr>
      <w:r>
        <w:rPr>
          <w:rFonts w:eastAsia="Helvetica Neue"/>
          <w:b w:val="0"/>
          <w:i w:val="0"/>
          <w:caps w:val="0"/>
          <w:smallCaps w:val="0"/>
          <w:color w:val="5C5C5C"/>
          <w:spacing w:val="0"/>
          <w:sz w:val="24"/>
        </w:rPr>
        <w:t>把远程文件传输给本地系统：</w:t>
      </w:r>
      <w:r>
        <w:rPr>
          <w:rFonts w:ascii="Helvetica Neue" w:hAnsi="Helvetica Neue"/>
          <w:b w:val="0"/>
          <w:i w:val="0"/>
          <w:caps w:val="0"/>
          <w:smallCaps w:val="0"/>
          <w:color w:val="5C5C5C"/>
          <w:spacing w:val="0"/>
          <w:sz w:val="24"/>
        </w:rPr>
        <w:br w:type="textWrapping"/>
      </w:r>
      <w:r>
        <w:rPr>
          <w:rFonts w:ascii="Helvetica Neue" w:hAnsi="Helvetica Neue"/>
          <w:b w:val="0"/>
          <w:i w:val="0"/>
          <w:caps w:val="0"/>
          <w:smallCaps w:val="0"/>
          <w:color w:val="5C5C5C"/>
          <w:spacing w:val="0"/>
          <w:sz w:val="24"/>
        </w:rPr>
        <w:t>scp username@tohostname:/remotefile /localfile</w:t>
      </w:r>
    </w:p>
    <w:p>
      <w:pPr>
        <w:pStyle w:val="5"/>
        <w:widowControl/>
        <w:spacing w:before="0" w:after="240" w:line="288" w:lineRule="auto"/>
        <w:ind w:left="0" w:right="0" w:firstLine="0"/>
      </w:pPr>
      <w:bookmarkStart w:id="9" w:name="ssh%25E7%25A7%2598%25E9%2592%25A5"/>
      <w:bookmarkEnd w:id="9"/>
      <w:r>
        <w:rPr>
          <w:rFonts w:ascii="Helvetica Neue" w:hAnsi="Helvetica Neue"/>
          <w:b/>
          <w:i w:val="0"/>
          <w:caps w:val="0"/>
          <w:smallCaps w:val="0"/>
          <w:color w:val="000000"/>
          <w:spacing w:val="0"/>
        </w:rPr>
        <w:t>ssh</w:t>
      </w:r>
      <w:r>
        <w:rPr>
          <w:rFonts w:eastAsia="Helvetica Neue"/>
          <w:b/>
          <w:i w:val="0"/>
          <w:caps w:val="0"/>
          <w:smallCaps w:val="0"/>
          <w:color w:val="000000"/>
          <w:spacing w:val="0"/>
        </w:rPr>
        <w:t>秘钥</w:t>
      </w:r>
    </w:p>
    <w:p>
      <w:pPr>
        <w:widowControl/>
        <w:spacing w:before="0" w:after="240"/>
        <w:ind w:left="0" w:right="0" w:firstLine="0"/>
      </w:pPr>
      <w:r>
        <w:rPr>
          <w:rFonts w:eastAsia="Helvetica Neue"/>
          <w:b w:val="0"/>
          <w:i w:val="0"/>
          <w:caps w:val="0"/>
          <w:smallCaps w:val="0"/>
          <w:color w:val="333333"/>
          <w:spacing w:val="0"/>
          <w:sz w:val="24"/>
        </w:rPr>
        <w:t>每次登录远程主机都需要输入密码是很不便捷的，如果要加速这一步骤，可以利用密钥对进行连接，主要思路是：生成一对公钥私钥，私钥在</w:t>
      </w:r>
      <w:r>
        <w:rPr>
          <w:rFonts w:ascii="Helvetica Neue" w:hAnsi="Helvetica Neue"/>
          <w:b w:val="0"/>
          <w:i w:val="0"/>
          <w:caps w:val="0"/>
          <w:smallCaps w:val="0"/>
          <w:color w:val="333333"/>
          <w:spacing w:val="0"/>
          <w:sz w:val="24"/>
        </w:rPr>
        <w:t>local</w:t>
      </w:r>
      <w:r>
        <w:rPr>
          <w:rFonts w:eastAsia="Helvetica Neue"/>
          <w:b w:val="0"/>
          <w:i w:val="0"/>
          <w:caps w:val="0"/>
          <w:smallCaps w:val="0"/>
          <w:color w:val="333333"/>
          <w:spacing w:val="0"/>
          <w:sz w:val="24"/>
        </w:rPr>
        <w:t>主机上，公钥在远程服务器上，每次建立</w:t>
      </w:r>
      <w:r>
        <w:rPr>
          <w:rFonts w:ascii="Helvetica Neue" w:hAnsi="Helvetica Neue"/>
          <w:b w:val="0"/>
          <w:i w:val="0"/>
          <w:caps w:val="0"/>
          <w:smallCaps w:val="0"/>
          <w:color w:val="333333"/>
          <w:spacing w:val="0"/>
          <w:sz w:val="24"/>
        </w:rPr>
        <w:t>ssh</w:t>
      </w:r>
      <w:r>
        <w:rPr>
          <w:rFonts w:eastAsia="Helvetica Neue"/>
          <w:b w:val="0"/>
          <w:i w:val="0"/>
          <w:caps w:val="0"/>
          <w:smallCaps w:val="0"/>
          <w:color w:val="333333"/>
          <w:spacing w:val="0"/>
          <w:sz w:val="24"/>
        </w:rPr>
        <w:t>连接自动检查密钥对是否匹配。</w:t>
      </w:r>
    </w:p>
    <w:p>
      <w:pPr>
        <w:pStyle w:val="6"/>
        <w:widowControl/>
        <w:spacing w:before="0" w:after="240" w:line="288" w:lineRule="auto"/>
        <w:ind w:left="0" w:right="0" w:firstLine="0"/>
      </w:pPr>
      <w:bookmarkStart w:id="10" w:name="%25E7%2594%259F%25E4%25BA%25A7ssh%25E7%2"/>
      <w:bookmarkEnd w:id="10"/>
      <w:r>
        <w:rPr>
          <w:rFonts w:eastAsia="Helvetica Neue"/>
          <w:b/>
          <w:i w:val="0"/>
          <w:caps w:val="0"/>
          <w:smallCaps w:val="0"/>
          <w:color w:val="000000"/>
          <w:spacing w:val="0"/>
        </w:rPr>
        <w:t>生产</w:t>
      </w:r>
      <w:r>
        <w:rPr>
          <w:rFonts w:ascii="Helvetica Neue" w:hAnsi="Helvetica Neue"/>
          <w:b/>
          <w:i w:val="0"/>
          <w:caps w:val="0"/>
          <w:smallCaps w:val="0"/>
          <w:color w:val="000000"/>
          <w:spacing w:val="0"/>
        </w:rPr>
        <w:t>ssh</w:t>
      </w:r>
      <w:r>
        <w:rPr>
          <w:rFonts w:eastAsia="Helvetica Neue"/>
          <w:b/>
          <w:i w:val="0"/>
          <w:caps w:val="0"/>
          <w:smallCaps w:val="0"/>
          <w:color w:val="000000"/>
          <w:spacing w:val="0"/>
        </w:rPr>
        <w:t>秘钥步骤</w:t>
      </w:r>
    </w:p>
    <w:p>
      <w:pPr>
        <w:pStyle w:val="13"/>
        <w:widowControl/>
        <w:numPr>
          <w:ilvl w:val="0"/>
          <w:numId w:val="7"/>
        </w:numPr>
        <w:pBdr>
          <w:top w:val="none" w:color="000000" w:sz="0" w:space="0"/>
          <w:left w:val="single" w:color="D6D6D6" w:sz="24" w:space="11"/>
          <w:bottom w:val="none" w:color="000000" w:sz="0" w:space="0"/>
          <w:right w:val="none" w:color="000000" w:sz="0" w:space="0"/>
        </w:pBdr>
        <w:tabs>
          <w:tab w:val="left" w:pos="1841"/>
        </w:tabs>
        <w:spacing w:before="0" w:after="0"/>
        <w:ind w:left="1841" w:right="1134" w:hanging="283"/>
      </w:pPr>
      <w:r>
        <w:rPr>
          <w:rFonts w:eastAsia="Helvetica Neue"/>
          <w:b w:val="0"/>
          <w:i w:val="0"/>
          <w:caps w:val="0"/>
          <w:smallCaps w:val="0"/>
          <w:color w:val="5C5C5C"/>
          <w:spacing w:val="0"/>
          <w:sz w:val="24"/>
        </w:rPr>
        <w:t xml:space="preserve">生产秘钥对 ： </w:t>
      </w:r>
      <w:r>
        <w:rPr>
          <w:rFonts w:ascii="Helvetica Neue" w:hAnsi="Helvetica Neue"/>
          <w:b w:val="0"/>
          <w:i w:val="0"/>
          <w:caps w:val="0"/>
          <w:smallCaps w:val="0"/>
          <w:color w:val="5C5C5C"/>
          <w:spacing w:val="0"/>
          <w:sz w:val="24"/>
        </w:rPr>
        <w:t xml:space="preserve">ssh-keygen </w:t>
      </w:r>
      <w:r>
        <w:rPr>
          <w:rFonts w:eastAsia="Helvetica Neue"/>
          <w:b w:val="0"/>
          <w:i w:val="0"/>
          <w:caps w:val="0"/>
          <w:smallCaps w:val="0"/>
          <w:color w:val="5C5C5C"/>
          <w:spacing w:val="0"/>
          <w:sz w:val="24"/>
        </w:rPr>
        <w:t>执行以后会在主目录下生成一个</w:t>
      </w:r>
      <w:r>
        <w:rPr>
          <w:rFonts w:ascii="Helvetica Neue" w:hAnsi="Helvetica Neue"/>
          <w:b w:val="0"/>
          <w:i w:val="0"/>
          <w:caps w:val="0"/>
          <w:smallCaps w:val="0"/>
          <w:color w:val="5C5C5C"/>
          <w:spacing w:val="0"/>
          <w:sz w:val="24"/>
        </w:rPr>
        <w:t>.ssh</w:t>
      </w:r>
      <w:r>
        <w:rPr>
          <w:rFonts w:eastAsia="Helvetica Neue"/>
          <w:b w:val="0"/>
          <w:i w:val="0"/>
          <w:caps w:val="0"/>
          <w:smallCaps w:val="0"/>
          <w:color w:val="5C5C5C"/>
          <w:spacing w:val="0"/>
          <w:sz w:val="24"/>
        </w:rPr>
        <w:t>文件夹</w:t>
      </w:r>
      <w:r>
        <w:rPr>
          <w:rFonts w:ascii="Helvetica Neue" w:hAnsi="Helvetica Neue"/>
          <w:b w:val="0"/>
          <w:i w:val="0"/>
          <w:caps w:val="0"/>
          <w:smallCaps w:val="0"/>
          <w:color w:val="5C5C5C"/>
          <w:spacing w:val="0"/>
          <w:sz w:val="24"/>
        </w:rPr>
        <w:t>,</w:t>
      </w:r>
      <w:r>
        <w:rPr>
          <w:rFonts w:eastAsia="Helvetica Neue"/>
          <w:b w:val="0"/>
          <w:i w:val="0"/>
          <w:caps w:val="0"/>
          <w:smallCaps w:val="0"/>
          <w:color w:val="5C5C5C"/>
          <w:spacing w:val="0"/>
          <w:sz w:val="24"/>
        </w:rPr>
        <w:t>其中包含私钥文件</w:t>
      </w:r>
      <w:r>
        <w:rPr>
          <w:rFonts w:ascii="Helvetica Neue" w:hAnsi="Helvetica Neue"/>
          <w:b w:val="0"/>
          <w:i w:val="0"/>
          <w:caps w:val="0"/>
          <w:smallCaps w:val="0"/>
          <w:color w:val="5C5C5C"/>
          <w:spacing w:val="0"/>
          <w:sz w:val="24"/>
        </w:rPr>
        <w:t>id_rsa</w:t>
      </w:r>
      <w:r>
        <w:rPr>
          <w:rFonts w:eastAsia="Helvetica Neue"/>
          <w:b w:val="0"/>
          <w:i w:val="0"/>
          <w:caps w:val="0"/>
          <w:smallCaps w:val="0"/>
          <w:color w:val="5C5C5C"/>
          <w:spacing w:val="0"/>
          <w:sz w:val="24"/>
        </w:rPr>
        <w:t>和公钥文件</w:t>
      </w:r>
      <w:r>
        <w:rPr>
          <w:rFonts w:ascii="Helvetica Neue" w:hAnsi="Helvetica Neue"/>
          <w:b w:val="0"/>
          <w:i w:val="0"/>
          <w:caps w:val="0"/>
          <w:smallCaps w:val="0"/>
          <w:color w:val="5C5C5C"/>
          <w:spacing w:val="0"/>
          <w:sz w:val="24"/>
        </w:rPr>
        <w:t>id_rsa.pub</w:t>
      </w:r>
      <w:r>
        <w:rPr>
          <w:rFonts w:eastAsia="Helvetica Neue"/>
          <w:b w:val="0"/>
          <w:i w:val="0"/>
          <w:caps w:val="0"/>
          <w:smallCaps w:val="0"/>
          <w:color w:val="5C5C5C"/>
          <w:spacing w:val="0"/>
          <w:sz w:val="24"/>
        </w:rPr>
        <w:t>。</w:t>
      </w:r>
    </w:p>
    <w:p>
      <w:pPr>
        <w:pStyle w:val="13"/>
        <w:widowControl/>
        <w:numPr>
          <w:ilvl w:val="0"/>
          <w:numId w:val="7"/>
        </w:numPr>
        <w:pBdr>
          <w:top w:val="none" w:color="000000" w:sz="0" w:space="0"/>
          <w:left w:val="single" w:color="D6D6D6" w:sz="24" w:space="11"/>
          <w:bottom w:val="none" w:color="000000" w:sz="0" w:space="0"/>
          <w:right w:val="none" w:color="000000" w:sz="0" w:space="0"/>
        </w:pBdr>
        <w:tabs>
          <w:tab w:val="left" w:pos="1841"/>
        </w:tabs>
        <w:spacing w:before="0" w:after="0"/>
        <w:ind w:left="1841" w:right="1134" w:hanging="283"/>
      </w:pPr>
      <w:r>
        <w:rPr>
          <w:rFonts w:eastAsia="Helvetica Neue"/>
          <w:b w:val="0"/>
          <w:i w:val="0"/>
          <w:caps w:val="0"/>
          <w:smallCaps w:val="0"/>
          <w:color w:val="5C5C5C"/>
          <w:spacing w:val="0"/>
          <w:sz w:val="24"/>
        </w:rPr>
        <w:t>在服务器主机上将</w:t>
      </w:r>
      <w:r>
        <w:rPr>
          <w:rFonts w:ascii="Helvetica Neue" w:hAnsi="Helvetica Neue"/>
          <w:b w:val="0"/>
          <w:i w:val="0"/>
          <w:caps w:val="0"/>
          <w:smallCaps w:val="0"/>
          <w:color w:val="5C5C5C"/>
          <w:spacing w:val="0"/>
          <w:sz w:val="24"/>
        </w:rPr>
        <w:t>id_rsa.pub</w:t>
      </w:r>
      <w:r>
        <w:rPr>
          <w:rFonts w:eastAsia="Helvetica Neue"/>
          <w:b w:val="0"/>
          <w:i w:val="0"/>
          <w:caps w:val="0"/>
          <w:smallCaps w:val="0"/>
          <w:color w:val="5C5C5C"/>
          <w:spacing w:val="0"/>
          <w:sz w:val="24"/>
        </w:rPr>
        <w:t>文件的内容附加</w:t>
      </w:r>
      <w:r>
        <w:rPr>
          <w:rFonts w:ascii="Helvetica Neue" w:hAnsi="Helvetica Neue"/>
          <w:b w:val="0"/>
          <w:i w:val="0"/>
          <w:caps w:val="0"/>
          <w:smallCaps w:val="0"/>
          <w:color w:val="5C5C5C"/>
          <w:spacing w:val="0"/>
          <w:sz w:val="24"/>
        </w:rPr>
        <w:t>~/.ssh/authorized_keys</w:t>
      </w:r>
      <w:r>
        <w:rPr>
          <w:rFonts w:eastAsia="Helvetica Neue"/>
          <w:b w:val="0"/>
          <w:i w:val="0"/>
          <w:caps w:val="0"/>
          <w:smallCaps w:val="0"/>
          <w:color w:val="5C5C5C"/>
          <w:spacing w:val="0"/>
          <w:sz w:val="24"/>
        </w:rPr>
        <w:t>文件中，并修改器权限。</w:t>
      </w:r>
    </w:p>
    <w:p>
      <w:pPr>
        <w:pStyle w:val="2"/>
        <w:bidi w:val="0"/>
      </w:pPr>
      <w:bookmarkStart w:id="11" w:name="%25E7%25BC%2596%25E8%25AF%2591%25E5%2599"/>
      <w:bookmarkEnd w:id="11"/>
      <w:r>
        <w:t>编译器使用</w:t>
      </w:r>
    </w:p>
    <w:p>
      <w:pPr>
        <w:pStyle w:val="4"/>
        <w:bidi w:val="0"/>
      </w:pPr>
      <w:bookmarkStart w:id="12" w:name="vim%25E4%25BD%25BF%25E7%2594%25A8"/>
      <w:bookmarkEnd w:id="12"/>
      <w:r>
        <w:rPr>
          <w:rFonts w:ascii="Helvetica Neue" w:hAnsi="Helvetica Neue"/>
          <w:b/>
          <w:i w:val="0"/>
          <w:caps w:val="0"/>
          <w:smallCaps w:val="0"/>
          <w:color w:val="000000"/>
          <w:spacing w:val="0"/>
        </w:rPr>
        <w:t>vim</w:t>
      </w:r>
      <w:r>
        <w:rPr>
          <w:rFonts w:eastAsia="Helvetica Neue"/>
          <w:b/>
          <w:i w:val="0"/>
          <w:caps w:val="0"/>
          <w:smallCaps w:val="0"/>
          <w:color w:val="000000"/>
          <w:spacing w:val="0"/>
        </w:rPr>
        <w:t>使用</w:t>
      </w:r>
    </w:p>
    <w:p>
      <w:pPr>
        <w:widowControl/>
        <w:spacing w:before="0" w:after="240"/>
        <w:ind w:left="0" w:right="0" w:firstLine="0"/>
      </w:pPr>
      <w:r>
        <w:rPr>
          <w:rFonts w:ascii="Helvetica Neue" w:hAnsi="Helvetica Neue"/>
          <w:b w:val="0"/>
          <w:i w:val="0"/>
          <w:caps w:val="0"/>
          <w:smallCaps w:val="0"/>
          <w:color w:val="333333"/>
          <w:spacing w:val="0"/>
          <w:sz w:val="24"/>
        </w:rPr>
        <w:t>Vim</w:t>
      </w:r>
      <w:r>
        <w:rPr>
          <w:rFonts w:eastAsia="Helvetica Neue"/>
          <w:b w:val="0"/>
          <w:i w:val="0"/>
          <w:caps w:val="0"/>
          <w:smallCaps w:val="0"/>
          <w:color w:val="333333"/>
          <w:spacing w:val="0"/>
          <w:sz w:val="24"/>
        </w:rPr>
        <w:t>是一个类似于</w:t>
      </w:r>
      <w:r>
        <w:rPr>
          <w:rFonts w:ascii="Helvetica Neue" w:hAnsi="Helvetica Neue"/>
          <w:b w:val="0"/>
          <w:i w:val="0"/>
          <w:caps w:val="0"/>
          <w:smallCaps w:val="0"/>
          <w:color w:val="333333"/>
          <w:spacing w:val="0"/>
          <w:sz w:val="24"/>
        </w:rPr>
        <w:t>Vi</w:t>
      </w:r>
      <w:r>
        <w:rPr>
          <w:rFonts w:eastAsia="Helvetica Neue"/>
          <w:b w:val="0"/>
          <w:i w:val="0"/>
          <w:caps w:val="0"/>
          <w:smallCaps w:val="0"/>
          <w:color w:val="333333"/>
          <w:spacing w:val="0"/>
          <w:sz w:val="24"/>
        </w:rPr>
        <w:t>的著名的功能强大、高度可定制的文本编辑器，在</w:t>
      </w:r>
      <w:r>
        <w:rPr>
          <w:rFonts w:ascii="Helvetica Neue" w:hAnsi="Helvetica Neue"/>
          <w:b w:val="0"/>
          <w:i w:val="0"/>
          <w:caps w:val="0"/>
          <w:smallCaps w:val="0"/>
          <w:color w:val="333333"/>
          <w:spacing w:val="0"/>
          <w:sz w:val="24"/>
        </w:rPr>
        <w:t>Vi</w:t>
      </w:r>
      <w:r>
        <w:rPr>
          <w:rFonts w:eastAsia="Helvetica Neue"/>
          <w:b w:val="0"/>
          <w:i w:val="0"/>
          <w:caps w:val="0"/>
          <w:smallCaps w:val="0"/>
          <w:color w:val="333333"/>
          <w:spacing w:val="0"/>
          <w:sz w:val="24"/>
        </w:rPr>
        <w:t>的基础上改进和增加了很多特性</w:t>
      </w:r>
      <w:r>
        <w:rPr>
          <w:rFonts w:ascii="Helvetica Neue" w:hAnsi="Helvetica Neue"/>
          <w:b w:val="0"/>
          <w:i w:val="0"/>
          <w:caps w:val="0"/>
          <w:smallCaps w:val="0"/>
          <w:color w:val="333333"/>
          <w:spacing w:val="0"/>
          <w:sz w:val="24"/>
        </w:rPr>
        <w:t>.</w:t>
      </w:r>
    </w:p>
    <w:p>
      <w:pPr>
        <w:pStyle w:val="2"/>
        <w:bidi w:val="0"/>
      </w:pPr>
      <w:bookmarkStart w:id="13" w:name="vim%25E7%25AE%2580%25E5%258D%2595%25E5%2"/>
      <w:bookmarkEnd w:id="13"/>
      <w:r>
        <w:rPr>
          <w:rFonts w:ascii="Helvetica Neue" w:hAnsi="Helvetica Neue"/>
          <w:b/>
          <w:i w:val="0"/>
          <w:caps w:val="0"/>
          <w:smallCaps w:val="0"/>
          <w:color w:val="000000"/>
          <w:spacing w:val="0"/>
        </w:rPr>
        <w:t>Vim</w:t>
      </w:r>
      <w:r>
        <w:rPr>
          <w:rFonts w:eastAsia="Helvetica Neue"/>
          <w:b/>
          <w:i w:val="0"/>
          <w:caps w:val="0"/>
          <w:smallCaps w:val="0"/>
          <w:color w:val="000000"/>
          <w:spacing w:val="0"/>
        </w:rPr>
        <w:t>简单实用</w:t>
      </w:r>
    </w:p>
    <w:p>
      <w:pPr>
        <w:pStyle w:val="4"/>
        <w:bidi w:val="0"/>
        <w:rPr>
          <w:rFonts w:hint="eastAsia"/>
          <w:lang w:eastAsia="zh-CN"/>
        </w:rPr>
      </w:pPr>
      <w:r>
        <w:t>操作命令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normal模式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bidi w:val="0"/>
        <w:ind w:leftChars="0"/>
      </w:pPr>
      <w:r>
        <w:t>i 在当前字符的左边插入</w:t>
      </w:r>
    </w:p>
    <w:p>
      <w:pPr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gi 进入最后一次编辑的地方</w:t>
      </w:r>
    </w:p>
    <w:p>
      <w:pPr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I 在行首（最左边）插入</w:t>
      </w:r>
    </w:p>
    <w:p>
      <w:pPr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a在当前字符的右边插入</w:t>
      </w:r>
    </w:p>
    <w:p>
      <w:pPr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A在当前行的最后面插入</w:t>
      </w:r>
    </w:p>
    <w:p>
      <w:pPr>
        <w:numPr>
          <w:ilvl w:val="0"/>
          <w:numId w:val="0"/>
        </w:numPr>
        <w:bidi w:val="0"/>
        <w:ind w:leftChars="0"/>
      </w:pPr>
      <w:r>
        <w:t>o 在当前行下面插入一个新行</w:t>
      </w:r>
    </w:p>
    <w:p>
      <w:pPr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O当前行的上面插入一个新行</w:t>
      </w:r>
    </w:p>
    <w:p>
      <w:pPr>
        <w:bidi w:val="0"/>
        <w:rPr>
          <w:rFonts w:hint="default" w:eastAsia="Noto Sans CJK SC Regular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快速移动大法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</w:pPr>
      <w:r>
        <w:t>h 向前移动一个字符</w:t>
      </w:r>
    </w:p>
    <w:p>
      <w:pPr>
        <w:numPr>
          <w:ilvl w:val="0"/>
          <w:numId w:val="0"/>
        </w:numPr>
        <w:bidi w:val="0"/>
        <w:ind w:leftChars="0"/>
      </w:pPr>
      <w:r>
        <w:t>j 向上移动一行</w:t>
      </w:r>
    </w:p>
    <w:p>
      <w:pPr>
        <w:numPr>
          <w:ilvl w:val="0"/>
          <w:numId w:val="0"/>
        </w:numPr>
        <w:bidi w:val="0"/>
        <w:ind w:leftChars="0"/>
      </w:pPr>
      <w:r>
        <w:t>k 向下移动一行</w:t>
      </w:r>
      <w:bookmarkStart w:id="14" w:name="_GoBack"/>
      <w:bookmarkEnd w:id="14"/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t>l 向后移动一个字符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w 移动到下一个非普通字符开头 比如空格逗号，括号之类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 移动到下一个空格后的第一个词的开头 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移动到下一个非普通字符的结尾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  移动到下一个空格后首单词的结尾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同小w这个是移动到上一个单词的开头  backword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  同大写W移动到上一个空格单词的开头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小写是移动非空格符分隔的单词  大写是移动空格符分隔的单词</w:t>
      </w:r>
      <w:r>
        <w:rPr>
          <w:rFonts w:hint="eastAsia"/>
          <w:lang w:val="en-US" w:eastAsia="zh-CN"/>
        </w:rPr>
        <w:tab/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行内搜索移动：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使用f字母 可以正向移动到可以匹配到的第一个字母的位置上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 字母 可以正向移动到可以匹配到的第一个字母的前一个位置上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； 分号表示 移动到下一个符合匹配的字符位置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 逗号表示 移动到上一个符合匹配的字符位置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大写F 表示反过来搜索前面同行的字符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水平首尾移动：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零 移动到行首第一个字符，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  移动到第一个非空白字符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 移动到结尾 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g_ 移动到行尾非空白字符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主要使用 0 和 $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垂直移动：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使用（）在句子间移动   可以看看：help + ( 帮助文档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 {} 在段落间移动 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Easy_motion 插件  好用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页面内移动：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gg  移动到文件的开头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   移动到文件的结尾 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 + o 快速返回上一个位置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H/M/L 跳转到屏幕的开头(Head),中间(Middle) 和结尾(Lower)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   向上翻页（upword）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    想下翻页（forward）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zz 把屏幕设置为中间   键冲突 容易退出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5"/>
        <w:bidi w:val="0"/>
      </w:pPr>
      <w:r>
        <w:rPr>
          <w:rFonts w:hint="eastAsia"/>
          <w:lang w:eastAsia="zh-CN"/>
        </w:rPr>
        <w:t>编辑作用：</w:t>
      </w:r>
    </w:p>
    <w:p>
      <w:pPr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v  进入visul模式 进行大量模块选择</w:t>
      </w:r>
    </w:p>
    <w:p>
      <w:pPr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使用V 选择当前行</w:t>
      </w:r>
    </w:p>
    <w:p>
      <w:pPr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 xml:space="preserve">使用ctrl+v进行方块选则  不能在pychram中使用热键冲突  </w:t>
      </w:r>
    </w:p>
    <w:p>
      <w:pPr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可以配合替换功能使用</w:t>
      </w:r>
    </w:p>
    <w:p>
      <w:pPr>
        <w:numPr>
          <w:ilvl w:val="0"/>
          <w:numId w:val="0"/>
        </w:numPr>
        <w:bidi w:val="0"/>
        <w:ind w:leftChars="0"/>
      </w:pPr>
      <w:r>
        <w:t>yy 复制当前一行</w:t>
      </w:r>
    </w:p>
    <w:p>
      <w:pPr>
        <w:numPr>
          <w:ilvl w:val="0"/>
          <w:numId w:val="0"/>
        </w:numPr>
        <w:bidi w:val="0"/>
        <w:ind w:leftChars="0"/>
      </w:pPr>
      <w:r>
        <w:t>p 粘贴内容到游标之后</w:t>
      </w:r>
    </w:p>
    <w:p>
      <w:pPr>
        <w:bidi w:val="0"/>
      </w:pPr>
    </w:p>
    <w:p>
      <w:pPr>
        <w:pStyle w:val="5"/>
        <w:numPr>
          <w:ilvl w:val="0"/>
          <w:numId w:val="0"/>
        </w:numPr>
        <w:bidi w:val="0"/>
        <w:ind w:leftChars="0"/>
        <w:outlineLvl w:val="2"/>
      </w:pPr>
      <w:r>
        <w:t>底行命令</w:t>
      </w:r>
    </w:p>
    <w:p>
      <w:pPr>
        <w:numPr>
          <w:ilvl w:val="0"/>
          <w:numId w:val="0"/>
        </w:numPr>
        <w:bidi w:val="0"/>
        <w:ind w:leftChars="0"/>
      </w:pPr>
      <w:r>
        <w:t>:w 保存</w:t>
      </w:r>
    </w:p>
    <w:p>
      <w:pPr>
        <w:numPr>
          <w:ilvl w:val="0"/>
          <w:numId w:val="0"/>
        </w:numPr>
        <w:bidi w:val="0"/>
        <w:ind w:leftChars="0"/>
      </w:pPr>
      <w:r>
        <w:t>:q 退出</w:t>
      </w:r>
    </w:p>
    <w:p>
      <w:pPr>
        <w:numPr>
          <w:ilvl w:val="0"/>
          <w:numId w:val="0"/>
        </w:numPr>
        <w:bidi w:val="0"/>
        <w:ind w:leftChars="0"/>
      </w:pPr>
      <w:r>
        <w:t>:q! 强行退出</w:t>
      </w:r>
    </w:p>
    <w:p>
      <w:pPr>
        <w:numPr>
          <w:ilvl w:val="0"/>
          <w:numId w:val="0"/>
        </w:numPr>
        <w:bidi w:val="0"/>
        <w:ind w:leftChars="0"/>
      </w:pP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vs （vertical split） 左右分屏</w:t>
      </w:r>
    </w:p>
    <w:p>
      <w:pPr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：sp(split) 上下分屏</w:t>
      </w:r>
    </w:p>
    <w:p>
      <w:pPr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 xml:space="preserve">：%  s / 被替换词 / 替换后词 /g    s 表示替换功能 ，g  表示全区作用域   </w:t>
      </w:r>
    </w:p>
    <w:p>
      <w:pPr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：set number 设置行号</w:t>
      </w:r>
    </w:p>
    <w:p>
      <w:pPr>
        <w:bidi w:val="0"/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插入模式快捷键：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h 删除上一个字符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w 删除上一个单词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u 删除当前行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a 去到文件开头？？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e 移动到结尾？？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 + [  进入normal模式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增删改查 可以配合v模式使用 u 返回上一步</w:t>
      </w:r>
    </w:p>
    <w:p>
      <w:pPr>
        <w:pStyle w:val="5"/>
        <w:numPr>
          <w:ilvl w:val="0"/>
          <w:numId w:val="0"/>
        </w:numPr>
        <w:bidi w:val="0"/>
        <w:ind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快速删除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在normal模式下使用x 快速删除一个字符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使用d(delete) 配合文本对象快速删除一个单词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daw(d around word)包括空格也删除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dw和daw 一样 快速删除一个单词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diw 也是快速删除一个单词不删除边上空格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t>dd 剪切当前一行</w:t>
      </w:r>
      <w:r>
        <w:rPr>
          <w:rFonts w:hint="eastAsia"/>
          <w:lang w:val="en-US" w:eastAsia="zh-CN"/>
        </w:rPr>
        <w:t xml:space="preserve"> 整行消除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 字符 表示删到这个字符为止  delete to 不包括结尾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d0  当前删除到开头  d$ 当前删除到结尾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 和 x 都可以搭配数字执行多次  数字在前 表示后面的指令执行的次数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快速修改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 模式下常用三个，r(replace),c(change),s(substitute)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使用r可以替换一个字符。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 进入替换模式，可以不断替换后面的字符，退格可以把退换的返回来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删除当前字符并进入插入模式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S删除整行并进入插入模式  保留空行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使用c配合文本对象，我们可以快速修改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caw  cw 等同 daw 删除当前单词但是会进入插入模式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 删除到行结尾并进入插入模式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同样也可以使用ct删除到某个字符不包括结尾 并进入插入模式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也可以在前面加数字 表示执行次数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快速查询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/ 或者? 进行前向或者反向搜索，不需要：号 直接在normal模式下输入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n/ N跳转到下一个或者上一个匹配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使用* 或者# 进行当前单词的前向或者后向匹配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 ：syntax on  : set hls   : set insearch 使搜索结果高亮显示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footnotePr>
        <w:pos w:val="beneathText"/>
        <w:numFmt w:val="decimal"/>
      </w:footnotePr>
      <w:pgSz w:w="11906" w:h="16838"/>
      <w:pgMar w:top="1134" w:right="1134" w:bottom="1134" w:left="1134" w:header="720" w:footer="720" w:gutter="0"/>
      <w:pgNumType w:fmt="decimal"/>
      <w:cols w:space="720" w:num="1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Helvetica Neue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bullet"/>
      <w:suff w:val="nothing"/>
      <w:lvlText w:val=""/>
      <w:lvlJc w:val="left"/>
      <w:pPr>
        <w:tabs>
          <w:tab w:val="left" w:pos="707"/>
        </w:tabs>
        <w:ind w:left="707" w:firstLine="0"/>
      </w:pPr>
      <w:rPr>
        <w:rFonts w:ascii="Symbol" w:hAnsi="Symbol" w:cs="OpenSymbol"/>
      </w:rPr>
    </w:lvl>
    <w:lvl w:ilvl="1" w:tentative="0">
      <w:start w:val="1"/>
      <w:numFmt w:val="bullet"/>
      <w:suff w:val="nothing"/>
      <w:lvlText w:val=""/>
      <w:lvlJc w:val="left"/>
      <w:pPr>
        <w:tabs>
          <w:tab w:val="left" w:pos="1414"/>
        </w:tabs>
        <w:ind w:left="1414" w:firstLine="0"/>
      </w:pPr>
      <w:rPr>
        <w:rFonts w:ascii="Symbol" w:hAnsi="Symbol" w:cs="OpenSymbol"/>
      </w:rPr>
    </w:lvl>
    <w:lvl w:ilvl="2" w:tentative="0">
      <w:start w:val="1"/>
      <w:numFmt w:val="bullet"/>
      <w:suff w:val="nothing"/>
      <w:lvlText w:val=""/>
      <w:lvlJc w:val="left"/>
      <w:pPr>
        <w:tabs>
          <w:tab w:val="left" w:pos="2121"/>
        </w:tabs>
        <w:ind w:left="2121" w:firstLine="0"/>
      </w:pPr>
      <w:rPr>
        <w:rFonts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ascii="Symbol" w:hAnsi="Symbol" w:cs="OpenSymbol"/>
      </w:rPr>
    </w:lvl>
  </w:abstractNum>
  <w:abstractNum w:abstractNumId="1">
    <w:nsid w:val="00000003"/>
    <w:multiLevelType w:val="multilevel"/>
    <w:tmpl w:val="00000003"/>
    <w:lvl w:ilvl="0" w:tentative="0">
      <w:start w:val="1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">
    <w:nsid w:val="00000004"/>
    <w:multiLevelType w:val="multilevel"/>
    <w:tmpl w:val="00000004"/>
    <w:lvl w:ilvl="0" w:tentative="0">
      <w:start w:val="2"/>
      <w:numFmt w:val="decimal"/>
      <w:suff w:val="nothing"/>
      <w:lvlText w:val="%1."/>
      <w:lvlJc w:val="left"/>
      <w:pPr>
        <w:tabs>
          <w:tab w:val="left" w:pos="707"/>
        </w:tabs>
        <w:ind w:left="707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">
    <w:nsid w:val="00000005"/>
    <w:multiLevelType w:val="multilevel"/>
    <w:tmpl w:val="00000005"/>
    <w:lvl w:ilvl="0" w:tentative="0">
      <w:start w:val="1"/>
      <w:numFmt w:val="bullet"/>
      <w:suff w:val="nothing"/>
      <w:lvlText w:val=""/>
      <w:lvlJc w:val="left"/>
      <w:pPr>
        <w:tabs>
          <w:tab w:val="left" w:pos="707"/>
        </w:tabs>
        <w:ind w:left="707" w:firstLine="0"/>
      </w:pPr>
      <w:rPr>
        <w:rFonts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ascii="Symbol" w:hAnsi="Symbol" w:cs="OpenSymbol"/>
      </w:rPr>
    </w:lvl>
  </w:abstractNum>
  <w:abstractNum w:abstractNumId="4">
    <w:nsid w:val="00000006"/>
    <w:multiLevelType w:val="multilevel"/>
    <w:tmpl w:val="00000006"/>
    <w:lvl w:ilvl="0" w:tentative="0">
      <w:start w:val="1"/>
      <w:numFmt w:val="bullet"/>
      <w:suff w:val="nothing"/>
      <w:lvlText w:val=""/>
      <w:lvlJc w:val="left"/>
      <w:pPr>
        <w:tabs>
          <w:tab w:val="left" w:pos="707"/>
        </w:tabs>
        <w:ind w:left="707" w:firstLine="0"/>
      </w:pPr>
      <w:rPr>
        <w:rFonts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ascii="Symbol" w:hAnsi="Symbol" w:cs="OpenSymbol"/>
      </w:rPr>
    </w:lvl>
  </w:abstractNum>
  <w:abstractNum w:abstractNumId="5">
    <w:nsid w:val="00000007"/>
    <w:multiLevelType w:val="multilevel"/>
    <w:tmpl w:val="00000007"/>
    <w:lvl w:ilvl="0" w:tentative="0">
      <w:start w:val="1"/>
      <w:numFmt w:val="bullet"/>
      <w:suff w:val="nothing"/>
      <w:lvlText w:val=""/>
      <w:lvlJc w:val="left"/>
      <w:pPr>
        <w:tabs>
          <w:tab w:val="left" w:pos="707"/>
        </w:tabs>
        <w:ind w:left="707" w:firstLine="0"/>
      </w:pPr>
      <w:rPr>
        <w:rFonts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ascii="Symbol" w:hAnsi="Symbol" w:cs="OpenSymbol"/>
      </w:rPr>
    </w:lvl>
  </w:abstractNum>
  <w:abstractNum w:abstractNumId="6">
    <w:nsid w:val="00000008"/>
    <w:multiLevelType w:val="multilevel"/>
    <w:tmpl w:val="00000008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FE6243"/>
    <w:rsid w:val="4A1947CF"/>
    <w:rsid w:val="AD9652BD"/>
    <w:rsid w:val="CDEFB17E"/>
    <w:rsid w:val="D7F7A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2" w:semiHidden="0" w:name="heading 1"/>
    <w:lsdException w:qFormat="1" w:unhideWhenUsed="0" w:uiPriority="2" w:semiHidden="0" w:name="heading 2"/>
    <w:lsdException w:qFormat="1" w:unhideWhenUsed="0" w:uiPriority="2" w:semiHidden="0" w:name="heading 3"/>
    <w:lsdException w:qFormat="1" w:unhideWhenUsed="0" w:uiPriority="2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7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widowControl/>
      <w:suppressAutoHyphens/>
      <w:kinsoku/>
      <w:overflowPunct/>
      <w:autoSpaceDE/>
      <w:bidi w:val="0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2">
    <w:name w:val="heading 1"/>
    <w:basedOn w:val="3"/>
    <w:next w:val="1"/>
    <w:qFormat/>
    <w:uiPriority w:val="2"/>
    <w:pPr>
      <w:numPr>
        <w:ilvl w:val="0"/>
        <w:numId w:val="0"/>
      </w:numPr>
      <w:spacing w:before="240" w:after="12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paragraph" w:styleId="4">
    <w:name w:val="heading 2"/>
    <w:basedOn w:val="3"/>
    <w:next w:val="1"/>
    <w:qFormat/>
    <w:uiPriority w:val="2"/>
    <w:pPr>
      <w:numPr>
        <w:ilvl w:val="0"/>
        <w:numId w:val="0"/>
      </w:numPr>
      <w:spacing w:before="200" w:after="120"/>
    </w:pPr>
    <w:rPr>
      <w:rFonts w:ascii="Liberation Serif" w:hAnsi="Liberation Serif" w:eastAsia="Noto Sans CJK SC Regular" w:cs="Noto Sans CJK SC Regular"/>
      <w:b/>
      <w:bCs/>
      <w:sz w:val="36"/>
      <w:szCs w:val="36"/>
    </w:rPr>
  </w:style>
  <w:style w:type="paragraph" w:styleId="5">
    <w:name w:val="heading 3"/>
    <w:basedOn w:val="3"/>
    <w:next w:val="1"/>
    <w:qFormat/>
    <w:uiPriority w:val="2"/>
    <w:pPr>
      <w:numPr>
        <w:ilvl w:val="0"/>
        <w:numId w:val="0"/>
      </w:numPr>
      <w:spacing w:before="140" w:after="120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paragraph" w:styleId="6">
    <w:name w:val="heading 4"/>
    <w:basedOn w:val="3"/>
    <w:next w:val="1"/>
    <w:qFormat/>
    <w:uiPriority w:val="2"/>
    <w:pPr>
      <w:numPr>
        <w:ilvl w:val="0"/>
        <w:numId w:val="0"/>
      </w:numPr>
      <w:spacing w:before="120" w:after="120"/>
    </w:pPr>
    <w:rPr>
      <w:rFonts w:ascii="Liberation Serif" w:hAnsi="Liberation Serif" w:eastAsia="Noto Sans CJK SC Regular" w:cs="Noto Sans CJK SC Regular"/>
      <w:b/>
      <w:bCs/>
      <w:sz w:val="24"/>
      <w:szCs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题样式"/>
    <w:basedOn w:val="1"/>
    <w:qFormat/>
    <w:uiPriority w:val="1667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character" w:styleId="9">
    <w:name w:val="Hyperlink"/>
    <w:qFormat/>
    <w:uiPriority w:val="7"/>
    <w:rPr>
      <w:color w:val="000080"/>
      <w:u w:val="single"/>
    </w:rPr>
  </w:style>
  <w:style w:type="paragraph" w:customStyle="1" w:styleId="10">
    <w:name w:val="表格标题"/>
    <w:basedOn w:val="11"/>
    <w:qFormat/>
    <w:uiPriority w:val="1664"/>
    <w:pPr>
      <w:suppressLineNumbers/>
      <w:jc w:val="center"/>
    </w:pPr>
    <w:rPr>
      <w:b/>
      <w:bCs/>
    </w:rPr>
  </w:style>
  <w:style w:type="paragraph" w:customStyle="1" w:styleId="11">
    <w:name w:val="表格内容"/>
    <w:basedOn w:val="1"/>
    <w:qFormat/>
    <w:uiPriority w:val="1304"/>
    <w:pPr>
      <w:suppressLineNumbers/>
    </w:pPr>
  </w:style>
  <w:style w:type="paragraph" w:customStyle="1" w:styleId="12">
    <w:name w:val="水平线"/>
    <w:basedOn w:val="1"/>
    <w:qFormat/>
    <w:uiPriority w:val="2027"/>
    <w:pPr>
      <w:suppressLineNumbers/>
      <w:pBdr>
        <w:top w:val="none" w:color="000000" w:sz="0" w:space="0"/>
        <w:left w:val="none" w:color="000000" w:sz="0" w:space="0"/>
        <w:bottom w:val="double" w:color="808080" w:sz="0" w:space="0"/>
        <w:right w:val="none" w:color="000000" w:sz="0" w:space="0"/>
      </w:pBdr>
      <w:spacing w:before="0" w:after="283"/>
    </w:pPr>
    <w:rPr>
      <w:sz w:val="12"/>
      <w:szCs w:val="12"/>
    </w:rPr>
  </w:style>
  <w:style w:type="paragraph" w:customStyle="1" w:styleId="13">
    <w:name w:val="引用"/>
    <w:basedOn w:val="1"/>
    <w:qFormat/>
    <w:uiPriority w:val="0"/>
    <w:pPr>
      <w:spacing w:before="0" w:after="283"/>
      <w:ind w:left="567" w:right="567" w:firstLine="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774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大海龟</cp:lastModifiedBy>
  <dcterms:modified xsi:type="dcterms:W3CDTF">2019-05-27T20:08:08Z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